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5 -->
  <w:body>
    <w:tbl>
      <w:tblPr>
        <w:tblStyle w:val="documentparentContainer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7426"/>
        <w:gridCol w:w="448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15398"/>
          <w:tblCellSpacing w:w="0" w:type="dxa"/>
        </w:trPr>
        <w:tc>
          <w:tcPr>
            <w:tcW w:w="7426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tbl>
            <w:tblPr>
              <w:tblStyle w:val="divdocumentleft-table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7426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426" w:type="dxa"/>
                  <w:tcMar>
                    <w:top w:w="0" w:type="dxa"/>
                    <w:left w:w="160" w:type="dxa"/>
                    <w:bottom w:w="0" w:type="dxa"/>
                    <w:right w:w="120" w:type="dxa"/>
                  </w:tcMar>
                  <w:vAlign w:val="top"/>
                  <w:hideMark/>
                </w:tcPr>
                <w:p>
                  <w:pPr>
                    <w:pStyle w:val="documentnam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720" w:lineRule="exac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8"/>
                      <w:sz w:val="72"/>
                      <w:szCs w:val="7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aira" w:eastAsia="Saira" w:hAnsi="Saira" w:cs="Saira"/>
                    </w:rPr>
                    <w:t>Matthew</w:t>
                  </w:r>
                  <w:r>
                    <w:rPr>
                      <w:rStyle w:val="divdocumentleft-box"/>
                      <w:rFonts w:ascii="Saira" w:eastAsia="Saira" w:hAnsi="Saira" w:cs="Saira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Saira" w:eastAsia="Saira" w:hAnsi="Saira" w:cs="Saira"/>
                    </w:rPr>
                    <w:t>Turner</w:t>
                  </w:r>
                </w:p>
                <w:p>
                  <w:pPr>
                    <w:pStyle w:val="documentemptyborderdiv"/>
                    <w:pBdr>
                      <w:top w:val="single" w:sz="8" w:space="0" w:color="2C5A77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160" w:after="600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2"/>
                      <w:szCs w:val="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bdr w:val="none" w:sz="0" w:space="0" w:color="auto"/>
                      <w:vertAlign w:val="baseline"/>
                    </w:rPr>
                    <w:t> </w:t>
                  </w:r>
                </w:p>
                <w:p>
                  <w:pPr>
                    <w:pStyle w:val="documentleft-boxsectiontitle"/>
                    <w:pBdr>
                      <w:top w:val="none" w:sz="0" w:space="0" w:color="auto"/>
                      <w:left w:val="none" w:sz="0" w:space="0" w:color="auto"/>
                      <w:bottom w:val="single" w:sz="8" w:space="0" w:color="2C5A77"/>
                      <w:right w:val="none" w:sz="0" w:space="0" w:color="auto"/>
                    </w:pBdr>
                    <w:spacing w:before="500" w:after="200" w:line="34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8"/>
                      <w:szCs w:val="2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8"/>
                      <w:szCs w:val="28"/>
                      <w:bdr w:val="none" w:sz="0" w:space="0" w:color="auto"/>
                      <w:vertAlign w:val="baseline"/>
                    </w:rPr>
                    <w:t>Professional summary</w:t>
                  </w:r>
                </w:p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  <w:t>Logical and results-driven Web Developer dedicated to building and optimizing user-focused websites for customers with various business objectives. Judicious and creative when crafting effective websites, apps and platforms .</w:t>
                  </w:r>
                </w:p>
                <w:p>
                  <w:pPr>
                    <w:pStyle w:val="documentleft-boxsectiontitle"/>
                    <w:pBdr>
                      <w:top w:val="none" w:sz="0" w:space="0" w:color="auto"/>
                      <w:left w:val="none" w:sz="0" w:space="0" w:color="auto"/>
                      <w:bottom w:val="single" w:sz="8" w:space="0" w:color="2C5A77"/>
                      <w:right w:val="none" w:sz="0" w:space="0" w:color="auto"/>
                    </w:pBdr>
                    <w:spacing w:before="500" w:after="200" w:line="34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8"/>
                      <w:szCs w:val="2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8"/>
                      <w:szCs w:val="28"/>
                      <w:bdr w:val="none" w:sz="0" w:space="0" w:color="auto"/>
                      <w:vertAlign w:val="baseline"/>
                    </w:rPr>
                    <w:t>Work history</w:t>
                  </w:r>
                </w:p>
                <w:p>
                  <w:pPr>
                    <w:pStyle w:val="documentleft-boxpaddedlin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txtBold"/>
                      <w:rFonts w:ascii="Saira" w:eastAsia="Saira" w:hAnsi="Saira" w:cs="Saira"/>
                      <w:sz w:val="20"/>
                      <w:szCs w:val="20"/>
                    </w:rPr>
                    <w:t>Scrum Master</w:t>
                  </w:r>
                  <w:r>
                    <w:rPr>
                      <w:rStyle w:val="documentjobdates"/>
                      <w:rFonts w:ascii="Saira" w:eastAsia="Saira" w:hAnsi="Saira" w:cs="Saira"/>
                    </w:rPr>
                    <w:t xml:space="preserve">, </w:t>
                  </w:r>
                  <w:r>
                    <w:rPr>
                      <w:rStyle w:val="documentjobdates"/>
                      <w:rFonts w:ascii="Saira" w:eastAsia="Saira" w:hAnsi="Saira" w:cs="Saira"/>
                    </w:rPr>
                    <w:t>11/2020</w:t>
                  </w:r>
                  <w:r>
                    <w:rPr>
                      <w:rStyle w:val="documentjobdates"/>
                      <w:rFonts w:ascii="Saira" w:eastAsia="Saira" w:hAnsi="Saira" w:cs="Saira"/>
                    </w:rPr>
                    <w:t xml:space="preserve"> - </w:t>
                  </w:r>
                  <w:r>
                    <w:rPr>
                      <w:rStyle w:val="documentjobdates"/>
                      <w:rFonts w:ascii="Saira" w:eastAsia="Saira" w:hAnsi="Saira" w:cs="Saira"/>
                    </w:rPr>
                    <w:t>03/2021</w:t>
                  </w:r>
                </w:p>
                <w:p>
                  <w:pPr>
                    <w:pStyle w:val="documentleft-boxpaddedline"/>
                    <w:spacing w:before="0" w:after="0" w:line="28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companyname"/>
                      <w:rFonts w:ascii="Saira" w:eastAsia="Saira" w:hAnsi="Saira" w:cs="Saira"/>
                      <w:sz w:val="20"/>
                      <w:szCs w:val="20"/>
                    </w:rPr>
                    <w:t>Babylon Radio Station</w:t>
                  </w:r>
                  <w:r>
                    <w:rPr>
                      <w:rStyle w:val="span"/>
                      <w:rFonts w:ascii="Saira" w:eastAsia="Saira" w:hAnsi="Saira" w:cs="Saira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documentjobcity"/>
                      <w:rFonts w:ascii="Saira" w:eastAsia="Saira" w:hAnsi="Saira" w:cs="Saira"/>
                      <w:sz w:val="20"/>
                      <w:szCs w:val="20"/>
                    </w:rPr>
                    <w:t>Dublin</w:t>
                  </w:r>
                  <w:r>
                    <w:rPr>
                      <w:rStyle w:val="span"/>
                      <w:rFonts w:ascii="Saira" w:eastAsia="Saira" w:hAnsi="Saira" w:cs="Saira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Saira" w:eastAsia="Saira" w:hAnsi="Saira" w:cs="Saira"/>
                      <w:sz w:val="20"/>
                      <w:szCs w:val="20"/>
                    </w:rPr>
                    <w:t>Dublin</w:t>
                  </w:r>
                </w:p>
                <w:p>
                  <w:pPr>
                    <w:pStyle w:val="divdocumentulli"/>
                    <w:numPr>
                      <w:ilvl w:val="0"/>
                      <w:numId w:val="1"/>
                    </w:numPr>
                    <w:spacing w:before="0" w:after="0" w:line="280" w:lineRule="atLeast"/>
                    <w:ind w:left="720" w:right="360" w:hanging="232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  <w:t>Provided effective project team leadership, ensuring high levels of motivation with continued professional development.</w:t>
                  </w:r>
                </w:p>
                <w:p>
                  <w:pPr>
                    <w:pStyle w:val="divdocumentulli"/>
                    <w:numPr>
                      <w:ilvl w:val="0"/>
                      <w:numId w:val="1"/>
                    </w:numPr>
                    <w:spacing w:before="0" w:after="0" w:line="280" w:lineRule="atLeast"/>
                    <w:ind w:left="720" w:right="360" w:hanging="232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  <w:t>Managed and motivated project teams to promote collaboration and keep members on-task and productive.</w:t>
                  </w:r>
                </w:p>
                <w:p>
                  <w:pPr>
                    <w:pStyle w:val="divdocumentulli"/>
                    <w:numPr>
                      <w:ilvl w:val="0"/>
                      <w:numId w:val="1"/>
                    </w:numPr>
                    <w:spacing w:before="0" w:after="0" w:line="280" w:lineRule="atLeast"/>
                    <w:ind w:left="720" w:right="360" w:hanging="232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  <w:t>Worked closely with the product owner to establish and deliver to the web developers needs.</w:t>
                  </w:r>
                </w:p>
                <w:p>
                  <w:pPr>
                    <w:pStyle w:val="documentleft-boxpaddedline"/>
                    <w:pBdr>
                      <w:top w:val="none" w:sz="0" w:space="15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txtBold"/>
                      <w:rFonts w:ascii="Saira" w:eastAsia="Saira" w:hAnsi="Saira" w:cs="Saira"/>
                      <w:sz w:val="20"/>
                      <w:szCs w:val="20"/>
                    </w:rPr>
                    <w:t>Front End Developer Intern</w:t>
                  </w:r>
                  <w:r>
                    <w:rPr>
                      <w:rStyle w:val="documentjobdates"/>
                      <w:rFonts w:ascii="Saira" w:eastAsia="Saira" w:hAnsi="Saira" w:cs="Saira"/>
                    </w:rPr>
                    <w:t xml:space="preserve">, </w:t>
                  </w:r>
                  <w:r>
                    <w:rPr>
                      <w:rStyle w:val="documentjobdates"/>
                      <w:rFonts w:ascii="Saira" w:eastAsia="Saira" w:hAnsi="Saira" w:cs="Saira"/>
                    </w:rPr>
                    <w:t>08/2020</w:t>
                  </w:r>
                  <w:r>
                    <w:rPr>
                      <w:rStyle w:val="documentjobdates"/>
                      <w:rFonts w:ascii="Saira" w:eastAsia="Saira" w:hAnsi="Saira" w:cs="Saira"/>
                    </w:rPr>
                    <w:t xml:space="preserve"> - </w:t>
                  </w:r>
                  <w:r>
                    <w:rPr>
                      <w:rStyle w:val="documentjobdates"/>
                      <w:rFonts w:ascii="Saira" w:eastAsia="Saira" w:hAnsi="Saira" w:cs="Saira"/>
                    </w:rPr>
                    <w:t>11/2020</w:t>
                  </w:r>
                </w:p>
                <w:p>
                  <w:pPr>
                    <w:pStyle w:val="documentleft-boxpaddedline"/>
                    <w:spacing w:before="0" w:after="0" w:line="28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companyname"/>
                      <w:rFonts w:ascii="Saira" w:eastAsia="Saira" w:hAnsi="Saira" w:cs="Saira"/>
                      <w:sz w:val="20"/>
                      <w:szCs w:val="20"/>
                    </w:rPr>
                    <w:t>Babylon Radio Station</w:t>
                  </w:r>
                  <w:r>
                    <w:rPr>
                      <w:rStyle w:val="span"/>
                      <w:rFonts w:ascii="Saira" w:eastAsia="Saira" w:hAnsi="Saira" w:cs="Saira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documentjobcity"/>
                      <w:rFonts w:ascii="Saira" w:eastAsia="Saira" w:hAnsi="Saira" w:cs="Saira"/>
                      <w:sz w:val="20"/>
                      <w:szCs w:val="20"/>
                    </w:rPr>
                    <w:t>Dublin</w:t>
                  </w:r>
                  <w:r>
                    <w:rPr>
                      <w:rStyle w:val="span"/>
                      <w:rFonts w:ascii="Saira" w:eastAsia="Saira" w:hAnsi="Saira" w:cs="Saira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Saira" w:eastAsia="Saira" w:hAnsi="Saira" w:cs="Saira"/>
                      <w:sz w:val="20"/>
                      <w:szCs w:val="20"/>
                    </w:rPr>
                    <w:t>Dublin</w:t>
                  </w:r>
                </w:p>
                <w:p>
                  <w:pPr>
                    <w:pStyle w:val="divdocumentulli"/>
                    <w:numPr>
                      <w:ilvl w:val="0"/>
                      <w:numId w:val="2"/>
                    </w:numPr>
                    <w:spacing w:before="0" w:after="0" w:line="280" w:lineRule="atLeast"/>
                    <w:ind w:left="720" w:right="360" w:hanging="232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  <w:t>Implemented Google campaigns and SEO for various types of websites.</w:t>
                  </w:r>
                </w:p>
                <w:p>
                  <w:pPr>
                    <w:pStyle w:val="divdocumentulli"/>
                    <w:numPr>
                      <w:ilvl w:val="0"/>
                      <w:numId w:val="2"/>
                    </w:numPr>
                    <w:spacing w:before="0" w:after="0" w:line="280" w:lineRule="atLeast"/>
                    <w:ind w:left="720" w:right="360" w:hanging="232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  <w:t>Converted mock-ups into HTML, JavaScript, REACT and JSON.</w:t>
                  </w:r>
                </w:p>
                <w:p>
                  <w:pPr>
                    <w:pStyle w:val="divdocumentulli"/>
                    <w:numPr>
                      <w:ilvl w:val="0"/>
                      <w:numId w:val="2"/>
                    </w:numPr>
                    <w:spacing w:before="0" w:after="0" w:line="280" w:lineRule="atLeast"/>
                    <w:ind w:left="720" w:right="360" w:hanging="232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  <w:t>Pitched in to assist senior developers when deadlines were pressing and staffing needs were minimal.</w:t>
                  </w:r>
                </w:p>
                <w:p>
                  <w:pPr>
                    <w:pStyle w:val="divdocumentulli"/>
                    <w:numPr>
                      <w:ilvl w:val="0"/>
                      <w:numId w:val="2"/>
                    </w:numPr>
                    <w:spacing w:before="0" w:after="0" w:line="280" w:lineRule="atLeast"/>
                    <w:ind w:left="720" w:right="360" w:hanging="232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  <w:t>Utilized programming capabilities in PHP, REACT, HTML, CSS and other libraries as needed.</w:t>
                  </w:r>
                </w:p>
                <w:p>
                  <w:pPr>
                    <w:pStyle w:val="divdocumentulli"/>
                    <w:numPr>
                      <w:ilvl w:val="0"/>
                      <w:numId w:val="2"/>
                    </w:numPr>
                    <w:spacing w:before="0" w:after="0" w:line="280" w:lineRule="atLeast"/>
                    <w:ind w:left="720" w:right="360" w:hanging="232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  <w:t>Took concepts and produced design mockups and prototypes to strengthen designs, enhance user experiences and improve site interactions.</w:t>
                  </w:r>
                </w:p>
                <w:p>
                  <w:pPr>
                    <w:pStyle w:val="documentleft-boxpaddedline"/>
                    <w:pBdr>
                      <w:top w:val="none" w:sz="0" w:space="15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txtBold"/>
                      <w:rFonts w:ascii="Saira" w:eastAsia="Saira" w:hAnsi="Saira" w:cs="Saira"/>
                      <w:sz w:val="20"/>
                      <w:szCs w:val="20"/>
                    </w:rPr>
                    <w:t>Freelance Web Designer</w:t>
                  </w:r>
                  <w:r>
                    <w:rPr>
                      <w:rStyle w:val="documentjobdates"/>
                      <w:rFonts w:ascii="Saira" w:eastAsia="Saira" w:hAnsi="Saira" w:cs="Saira"/>
                    </w:rPr>
                    <w:t xml:space="preserve">, </w:t>
                  </w:r>
                  <w:r>
                    <w:rPr>
                      <w:rStyle w:val="documentjobdates"/>
                      <w:rFonts w:ascii="Saira" w:eastAsia="Saira" w:hAnsi="Saira" w:cs="Saira"/>
                    </w:rPr>
                    <w:t>12/2018</w:t>
                  </w:r>
                  <w:r>
                    <w:rPr>
                      <w:rStyle w:val="documentjobdates"/>
                      <w:rFonts w:ascii="Saira" w:eastAsia="Saira" w:hAnsi="Saira" w:cs="Saira"/>
                    </w:rPr>
                    <w:t xml:space="preserve"> - </w:t>
                  </w:r>
                  <w:r>
                    <w:rPr>
                      <w:rStyle w:val="documentjobdates"/>
                      <w:rFonts w:ascii="Saira" w:eastAsia="Saira" w:hAnsi="Saira" w:cs="Saira"/>
                    </w:rPr>
                    <w:t>01/2020</w:t>
                  </w:r>
                </w:p>
                <w:p>
                  <w:pPr>
                    <w:pStyle w:val="documentleft-boxpaddedline"/>
                    <w:spacing w:before="0" w:after="0" w:line="28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companyname"/>
                      <w:rFonts w:ascii="Saira" w:eastAsia="Saira" w:hAnsi="Saira" w:cs="Saira"/>
                      <w:sz w:val="20"/>
                      <w:szCs w:val="20"/>
                    </w:rPr>
                    <w:t>Freelance</w:t>
                  </w:r>
                  <w:r>
                    <w:rPr>
                      <w:rStyle w:val="span"/>
                      <w:rFonts w:ascii="Saira" w:eastAsia="Saira" w:hAnsi="Saira" w:cs="Saira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documentjobcity"/>
                      <w:rFonts w:ascii="Saira" w:eastAsia="Saira" w:hAnsi="Saira" w:cs="Saira"/>
                      <w:sz w:val="20"/>
                      <w:szCs w:val="20"/>
                    </w:rPr>
                    <w:t>Waterford</w:t>
                  </w:r>
                  <w:r>
                    <w:rPr>
                      <w:rStyle w:val="span"/>
                      <w:rFonts w:ascii="Saira" w:eastAsia="Saira" w:hAnsi="Saira" w:cs="Saira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Saira" w:eastAsia="Saira" w:hAnsi="Saira" w:cs="Saira"/>
                      <w:sz w:val="20"/>
                      <w:szCs w:val="20"/>
                    </w:rPr>
                    <w:t>Waterford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before="0" w:after="0" w:line="280" w:lineRule="atLeast"/>
                    <w:ind w:left="720" w:right="360" w:hanging="232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  <w:t>Designed and created eye-catching, functional, intuitive websites, continually exceeding client expectations.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before="0" w:after="0" w:line="280" w:lineRule="atLeast"/>
                    <w:ind w:left="720" w:right="360" w:hanging="232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  <w:t>Converted mock-ups into HTML, JavaScript, REACT and JSON.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before="0" w:after="0" w:line="280" w:lineRule="atLeast"/>
                    <w:ind w:left="720" w:right="360" w:hanging="232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  <w:t>Designed, implemented and monitored web pages and sites for continuous improvement in a fast-paced environment.</w:t>
                  </w:r>
                </w:p>
                <w:p>
                  <w:pPr>
                    <w:pStyle w:val="documentleft-boxpaddedline"/>
                    <w:pBdr>
                      <w:top w:val="none" w:sz="0" w:space="15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txtBold"/>
                      <w:rFonts w:ascii="Saira" w:eastAsia="Saira" w:hAnsi="Saira" w:cs="Saira"/>
                      <w:sz w:val="20"/>
                      <w:szCs w:val="20"/>
                    </w:rPr>
                    <w:t>Sales Executive</w:t>
                  </w:r>
                  <w:r>
                    <w:rPr>
                      <w:rStyle w:val="documentjobdates"/>
                      <w:rFonts w:ascii="Saira" w:eastAsia="Saira" w:hAnsi="Saira" w:cs="Saira"/>
                    </w:rPr>
                    <w:t xml:space="preserve">, </w:t>
                  </w:r>
                  <w:r>
                    <w:rPr>
                      <w:rStyle w:val="documentjobdates"/>
                      <w:rFonts w:ascii="Saira" w:eastAsia="Saira" w:hAnsi="Saira" w:cs="Saira"/>
                    </w:rPr>
                    <w:t>11/2016</w:t>
                  </w:r>
                  <w:r>
                    <w:rPr>
                      <w:rStyle w:val="documentjobdates"/>
                      <w:rFonts w:ascii="Saira" w:eastAsia="Saira" w:hAnsi="Saira" w:cs="Saira"/>
                    </w:rPr>
                    <w:t xml:space="preserve"> - </w:t>
                  </w:r>
                  <w:r>
                    <w:rPr>
                      <w:rStyle w:val="documentjobdates"/>
                      <w:rFonts w:ascii="Saira" w:eastAsia="Saira" w:hAnsi="Saira" w:cs="Saira"/>
                    </w:rPr>
                    <w:t>07/2018</w:t>
                  </w:r>
                </w:p>
                <w:p>
                  <w:pPr>
                    <w:pStyle w:val="documentleft-boxpaddedline"/>
                    <w:spacing w:before="0" w:after="0" w:line="28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companyname"/>
                      <w:rFonts w:ascii="Saira" w:eastAsia="Saira" w:hAnsi="Saira" w:cs="Saira"/>
                      <w:sz w:val="20"/>
                      <w:szCs w:val="20"/>
                    </w:rPr>
                    <w:t>Burquip International PTY LTD</w:t>
                  </w:r>
                  <w:r>
                    <w:rPr>
                      <w:rStyle w:val="span"/>
                      <w:rFonts w:ascii="Saira" w:eastAsia="Saira" w:hAnsi="Saira" w:cs="Saira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documentjobcity"/>
                      <w:rFonts w:ascii="Saira" w:eastAsia="Saira" w:hAnsi="Saira" w:cs="Saira"/>
                      <w:sz w:val="20"/>
                      <w:szCs w:val="20"/>
                    </w:rPr>
                    <w:t>Cape Town</w:t>
                  </w:r>
                  <w:r>
                    <w:rPr>
                      <w:rStyle w:val="span"/>
                      <w:rFonts w:ascii="Saira" w:eastAsia="Saira" w:hAnsi="Saira" w:cs="Saira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Saira" w:eastAsia="Saira" w:hAnsi="Saira" w:cs="Saira"/>
                      <w:sz w:val="20"/>
                      <w:szCs w:val="20"/>
                    </w:rPr>
                    <w:t>Western cape, South Africa</w:t>
                  </w:r>
                </w:p>
                <w:p>
                  <w:pPr>
                    <w:pStyle w:val="divdocumentulli"/>
                    <w:numPr>
                      <w:ilvl w:val="0"/>
                      <w:numId w:val="4"/>
                    </w:numPr>
                    <w:spacing w:before="0" w:after="0" w:line="280" w:lineRule="atLeast"/>
                    <w:ind w:left="720" w:right="360" w:hanging="232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  <w:t>Handled daily customer meetings, sales calls and account management tasks.</w:t>
                  </w:r>
                </w:p>
                <w:p>
                  <w:pPr>
                    <w:pStyle w:val="divdocumentulli"/>
                    <w:numPr>
                      <w:ilvl w:val="0"/>
                      <w:numId w:val="4"/>
                    </w:numPr>
                    <w:spacing w:before="0" w:after="0" w:line="280" w:lineRule="atLeast"/>
                    <w:ind w:left="720" w:right="360" w:hanging="232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  <w:t>Fostered relationships with customers to expand customer base and enhance loyalty and retention.</w:t>
                  </w:r>
                </w:p>
                <w:p>
                  <w:pPr>
                    <w:pStyle w:val="divdocumentulli"/>
                    <w:numPr>
                      <w:ilvl w:val="0"/>
                      <w:numId w:val="4"/>
                    </w:numPr>
                    <w:spacing w:before="0" w:after="0" w:line="280" w:lineRule="atLeast"/>
                    <w:ind w:left="720" w:right="360" w:hanging="232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  <w:t>Received and processed product returns.</w:t>
                  </w:r>
                </w:p>
                <w:p>
                  <w:pPr>
                    <w:pStyle w:val="divdocumentulli"/>
                    <w:numPr>
                      <w:ilvl w:val="0"/>
                      <w:numId w:val="4"/>
                    </w:numPr>
                    <w:spacing w:before="0" w:after="0" w:line="280" w:lineRule="atLeast"/>
                    <w:ind w:left="720" w:right="360" w:hanging="232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  <w:t>Provided service with a smile, offering courteous, helpful advice to best-meet customer needs.</w:t>
                  </w:r>
                </w:p>
                <w:p>
                  <w:pPr>
                    <w:pStyle w:val="divdocumentulli"/>
                    <w:numPr>
                      <w:ilvl w:val="0"/>
                      <w:numId w:val="4"/>
                    </w:numPr>
                    <w:spacing w:before="0" w:after="0" w:line="280" w:lineRule="atLeast"/>
                    <w:ind w:left="720" w:right="360" w:hanging="232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  <w:t>Maintained up-to-date knowledge of store sales, payment policies and security standards.</w:t>
                  </w:r>
                </w:p>
                <w:p>
                  <w:pPr>
                    <w:pStyle w:val="documentleft-boxsectiontitle"/>
                    <w:pBdr>
                      <w:top w:val="none" w:sz="0" w:space="0" w:color="auto"/>
                      <w:left w:val="none" w:sz="0" w:space="0" w:color="auto"/>
                      <w:bottom w:val="single" w:sz="8" w:space="0" w:color="2C5A77"/>
                      <w:right w:val="none" w:sz="0" w:space="0" w:color="auto"/>
                    </w:pBdr>
                    <w:spacing w:before="500" w:after="200" w:line="34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8"/>
                      <w:szCs w:val="2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8"/>
                      <w:szCs w:val="28"/>
                      <w:bdr w:val="none" w:sz="0" w:space="0" w:color="auto"/>
                      <w:vertAlign w:val="baseline"/>
                    </w:rPr>
                    <w:t>Education</w:t>
                  </w:r>
                </w:p>
                <w:p>
                  <w:pPr>
                    <w:pStyle w:val="documentleft-boxpaddedlin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txtBold"/>
                      <w:rFonts w:ascii="Saira" w:eastAsia="Saira" w:hAnsi="Saira" w:cs="Saira"/>
                      <w:sz w:val="20"/>
                      <w:szCs w:val="20"/>
                    </w:rPr>
                    <w:t>NVQ Level 1</w:t>
                  </w:r>
                  <w:r>
                    <w:rPr>
                      <w:rStyle w:val="span"/>
                      <w:rFonts w:ascii="Saira" w:eastAsia="Saira" w:hAnsi="Saira" w:cs="Saira"/>
                      <w:b/>
                      <w:bCs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Saira" w:eastAsia="Saira" w:hAnsi="Saira" w:cs="Saira"/>
                      <w:b/>
                      <w:bCs/>
                      <w:sz w:val="20"/>
                      <w:szCs w:val="20"/>
                    </w:rPr>
                    <w:t>Computer Science</w:t>
                  </w:r>
                  <w:r>
                    <w:rPr>
                      <w:rStyle w:val="span"/>
                      <w:rFonts w:ascii="Saira" w:eastAsia="Saira" w:hAnsi="Saira" w:cs="Saira"/>
                      <w:b/>
                      <w:bCs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Saira" w:eastAsia="Saira" w:hAnsi="Saira" w:cs="Saira"/>
                      <w:b/>
                      <w:bCs/>
                      <w:sz w:val="20"/>
                      <w:szCs w:val="20"/>
                    </w:rPr>
                    <w:t>03/2020</w:t>
                  </w:r>
                </w:p>
                <w:p>
                  <w:pPr>
                    <w:pStyle w:val="documentleft-boxpaddedlin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companyname"/>
                      <w:rFonts w:ascii="Saira" w:eastAsia="Saira" w:hAnsi="Saira" w:cs="Saira"/>
                      <w:sz w:val="20"/>
                      <w:szCs w:val="20"/>
                    </w:rPr>
                    <w:t>Code Institute</w:t>
                  </w:r>
                  <w:r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Saira" w:eastAsia="Saira" w:hAnsi="Saira" w:cs="Saira"/>
                      <w:sz w:val="20"/>
                      <w:szCs w:val="20"/>
                    </w:rPr>
                    <w:t xml:space="preserve">- </w:t>
                  </w:r>
                  <w:r>
                    <w:rPr>
                      <w:rStyle w:val="documenteducationjobcity"/>
                      <w:rFonts w:ascii="Saira" w:eastAsia="Saira" w:hAnsi="Saira" w:cs="Saira"/>
                      <w:sz w:val="20"/>
                      <w:szCs w:val="20"/>
                    </w:rPr>
                    <w:t>Dublin</w:t>
                  </w:r>
                  <w:r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ulli"/>
                    <w:numPr>
                      <w:ilvl w:val="0"/>
                      <w:numId w:val="5"/>
                    </w:numPr>
                    <w:spacing w:before="0" w:after="0" w:line="280" w:lineRule="atLeast"/>
                    <w:ind w:left="720" w:right="360" w:hanging="232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  <w:t>Graduated with a 2nd Class honors</w:t>
                  </w:r>
                </w:p>
                <w:p>
                  <w:pPr>
                    <w:pStyle w:val="documentleft-boxpaddedline"/>
                    <w:pBdr>
                      <w:top w:val="none" w:sz="0" w:space="15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txtBold"/>
                      <w:rFonts w:ascii="Saira" w:eastAsia="Saira" w:hAnsi="Saira" w:cs="Saira"/>
                      <w:sz w:val="20"/>
                      <w:szCs w:val="20"/>
                    </w:rPr>
                    <w:t>NVQ Level 1</w:t>
                  </w:r>
                  <w:r>
                    <w:rPr>
                      <w:rStyle w:val="span"/>
                      <w:rFonts w:ascii="Saira" w:eastAsia="Saira" w:hAnsi="Saira" w:cs="Saira"/>
                      <w:b/>
                      <w:bCs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Saira" w:eastAsia="Saira" w:hAnsi="Saira" w:cs="Saira"/>
                      <w:b/>
                      <w:bCs/>
                      <w:sz w:val="20"/>
                      <w:szCs w:val="20"/>
                    </w:rPr>
                    <w:t>Full Stack Web Developer</w:t>
                  </w:r>
                  <w:r>
                    <w:rPr>
                      <w:rStyle w:val="span"/>
                      <w:rFonts w:ascii="Saira" w:eastAsia="Saira" w:hAnsi="Saira" w:cs="Saira"/>
                      <w:b/>
                      <w:bCs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Saira" w:eastAsia="Saira" w:hAnsi="Saira" w:cs="Saira"/>
                      <w:b/>
                      <w:bCs/>
                      <w:sz w:val="20"/>
                      <w:szCs w:val="20"/>
                    </w:rPr>
                    <w:t>09/2020</w:t>
                  </w:r>
                </w:p>
                <w:p>
                  <w:pPr>
                    <w:pStyle w:val="documentleft-boxpaddedlin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companyname"/>
                      <w:rFonts w:ascii="Saira" w:eastAsia="Saira" w:hAnsi="Saira" w:cs="Saira"/>
                      <w:sz w:val="20"/>
                      <w:szCs w:val="20"/>
                    </w:rPr>
                    <w:t>Udemy</w:t>
                  </w:r>
                  <w:r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ulli"/>
                    <w:numPr>
                      <w:ilvl w:val="0"/>
                      <w:numId w:val="6"/>
                    </w:numPr>
                    <w:spacing w:before="0" w:after="0" w:line="280" w:lineRule="atLeast"/>
                    <w:ind w:left="720" w:right="360" w:hanging="232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  <w:t>Coursework in REACT, JAVA-SCRIPT, PYTHON</w:t>
                  </w:r>
                </w:p>
                <w:p>
                  <w:pPr>
                    <w:pStyle w:val="documentleft-boxpaddedline"/>
                    <w:pBdr>
                      <w:top w:val="none" w:sz="0" w:space="15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txtBold"/>
                      <w:rFonts w:ascii="Saira" w:eastAsia="Saira" w:hAnsi="Saira" w:cs="Saira"/>
                      <w:sz w:val="20"/>
                      <w:szCs w:val="20"/>
                    </w:rPr>
                    <w:t>NVQ Level 1</w:t>
                  </w:r>
                  <w:r>
                    <w:rPr>
                      <w:rStyle w:val="span"/>
                      <w:rFonts w:ascii="Saira" w:eastAsia="Saira" w:hAnsi="Saira" w:cs="Saira"/>
                      <w:b/>
                      <w:bCs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Saira" w:eastAsia="Saira" w:hAnsi="Saira" w:cs="Saira"/>
                      <w:b/>
                      <w:bCs/>
                      <w:sz w:val="20"/>
                      <w:szCs w:val="20"/>
                    </w:rPr>
                    <w:t>Marketing</w:t>
                  </w:r>
                  <w:r>
                    <w:rPr>
                      <w:rStyle w:val="span"/>
                      <w:rFonts w:ascii="Saira" w:eastAsia="Saira" w:hAnsi="Saira" w:cs="Saira"/>
                      <w:b/>
                      <w:bCs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Saira" w:eastAsia="Saira" w:hAnsi="Saira" w:cs="Saira"/>
                      <w:b/>
                      <w:bCs/>
                      <w:sz w:val="20"/>
                      <w:szCs w:val="20"/>
                    </w:rPr>
                    <w:t>12/2018</w:t>
                  </w:r>
                </w:p>
                <w:p>
                  <w:pPr>
                    <w:pStyle w:val="documentleft-boxpaddedlin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companyname"/>
                      <w:rFonts w:ascii="Saira" w:eastAsia="Saira" w:hAnsi="Saira" w:cs="Saira"/>
                      <w:sz w:val="20"/>
                      <w:szCs w:val="20"/>
                    </w:rPr>
                    <w:t>IMM Institute of Marketing and Management</w:t>
                  </w:r>
                  <w:r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Saira" w:eastAsia="Saira" w:hAnsi="Saira" w:cs="Saira"/>
                      <w:sz w:val="20"/>
                      <w:szCs w:val="20"/>
                    </w:rPr>
                    <w:t xml:space="preserve">- </w:t>
                  </w:r>
                  <w:r>
                    <w:rPr>
                      <w:rStyle w:val="documenteducationjobcity"/>
                      <w:rFonts w:ascii="Saira" w:eastAsia="Saira" w:hAnsi="Saira" w:cs="Saira"/>
                      <w:sz w:val="20"/>
                      <w:szCs w:val="20"/>
                    </w:rPr>
                    <w:t>Cape Town, Western Cape, South Africa</w:t>
                  </w:r>
                  <w:r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ocumentleft-boxsectiontitle"/>
                    <w:pBdr>
                      <w:top w:val="none" w:sz="0" w:space="0" w:color="auto"/>
                      <w:left w:val="none" w:sz="0" w:space="0" w:color="auto"/>
                      <w:bottom w:val="single" w:sz="8" w:space="0" w:color="2C5A77"/>
                      <w:right w:val="none" w:sz="0" w:space="0" w:color="auto"/>
                    </w:pBdr>
                    <w:spacing w:before="500" w:after="200" w:line="34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8"/>
                      <w:szCs w:val="2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8"/>
                      <w:szCs w:val="28"/>
                      <w:bdr w:val="none" w:sz="0" w:space="0" w:color="auto"/>
                      <w:vertAlign w:val="baseline"/>
                    </w:rPr>
                    <w:t>Languages</w:t>
                  </w:r>
                </w:p>
                <w:p>
                  <w:pPr>
                    <w:pStyle w:val="documentleft-boxsinglecolumn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100" w:line="28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angSecfieldany"/>
                      <w:rFonts w:ascii="Saira" w:eastAsia="Saira" w:hAnsi="Saira" w:cs="Saira"/>
                      <w:b/>
                      <w:bCs/>
                      <w:color w:val="46464E"/>
                      <w:sz w:val="20"/>
                      <w:szCs w:val="20"/>
                    </w:rPr>
                    <w:t>English, Afrikaans, Dutch</w:t>
                  </w:r>
                  <w:r>
                    <w:rPr>
                      <w:rStyle w:val="documentlangSecfieldany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:</w:t>
                  </w:r>
                  <w:r>
                    <w:rPr>
                      <w:rStyle w:val="left-boxlangSecfield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ocumentlangSecfieldany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Native language</w:t>
                  </w:r>
                  <w:r>
                    <w:rPr>
                      <w:rStyle w:val="left-boxlangSecfield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 xml:space="preserve"> </w:t>
                  </w:r>
                </w:p>
                <w:p>
                  <w:pPr>
                    <w:pStyle w:val="divdocumentleft-box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8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</w:tc>
            </w:tr>
          </w:tbl>
          <w:p>
            <w:pPr>
              <w:rPr>
                <w:rFonts w:ascii="Saira" w:eastAsia="Saira" w:hAnsi="Saira" w:cs="Saira"/>
                <w:color w:val="46464E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4480" w:type="dxa"/>
            <w:shd w:val="clear" w:color="auto" w:fill="2C5A77"/>
            <w:noWrap w:val="0"/>
            <w:tcMar>
              <w:top w:w="800" w:type="dxa"/>
              <w:left w:w="0" w:type="dxa"/>
              <w:bottom w:w="600" w:type="dxa"/>
              <w:right w:w="0" w:type="dxa"/>
            </w:tcMar>
            <w:vAlign w:val="top"/>
            <w:hideMark/>
          </w:tcPr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140" w:lineRule="exac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</w:p>
          <w:p>
            <w:pPr>
              <w:pStyle w:val="documentpb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500" w:right="500"/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Saira" w:eastAsia="Saira" w:hAnsi="Saira" w:cs="Saira"/>
                <w:b/>
                <w:bCs/>
                <w:vanish/>
                <w:color w:val="FFFFFF"/>
                <w:sz w:val="20"/>
                <w:szCs w:val="20"/>
              </w:rPr>
              <w:t>Address</w:t>
            </w:r>
            <w:r>
              <w:rPr>
                <w:rStyle w:val="documentMUKmukcolon"/>
                <w:rFonts w:ascii="Saira" w:eastAsia="Saira" w:hAnsi="Saira" w:cs="Saira"/>
                <w:b/>
                <w:bCs/>
                <w:vanish/>
                <w:color w:val="FFFFFF"/>
                <w:sz w:val="20"/>
                <w:szCs w:val="20"/>
              </w:rPr>
              <w:t>:</w:t>
            </w:r>
            <w:r>
              <w:rPr>
                <w:rStyle w:val="documentMUKcolon"/>
                <w:rFonts w:ascii="Saira" w:eastAsia="Saira" w:hAnsi="Saira" w:cs="Saira"/>
                <w:color w:val="FFFFFF"/>
                <w:sz w:val="20"/>
                <w:szCs w:val="20"/>
              </w:rPr>
              <w:t> :</w:t>
            </w: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vanish/>
                <w:color w:val="FFFFFF"/>
                <w:sz w:val="20"/>
                <w:szCs w:val="20"/>
              </w:rPr>
              <w:t>15, South Parade</w:t>
            </w:r>
            <w:r>
              <w:rPr>
                <w:rStyle w:val="span"/>
                <w:rFonts w:ascii="Saira" w:eastAsia="Saira" w:hAnsi="Saira" w:cs="Saira"/>
                <w:vanish/>
                <w:color w:val="FFFFFF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Saira" w:eastAsia="Saira" w:hAnsi="Saira" w:cs="Saira"/>
                <w:vanish/>
                <w:color w:val="FFFFFF"/>
                <w:sz w:val="20"/>
                <w:szCs w:val="20"/>
              </w:rPr>
              <w:t>X91WP94</w:t>
            </w:r>
            <w:r>
              <w:rPr>
                <w:rStyle w:val="span"/>
                <w:rFonts w:ascii="Saira" w:eastAsia="Saira" w:hAnsi="Saira" w:cs="Saira"/>
                <w:vanish/>
                <w:color w:val="FFFFFF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Saira" w:eastAsia="Saira" w:hAnsi="Saira" w:cs="Saira"/>
                <w:vanish/>
                <w:color w:val="FFFFFF"/>
                <w:sz w:val="20"/>
                <w:szCs w:val="20"/>
              </w:rPr>
              <w:t>Waterford</w:t>
            </w:r>
            <w:r>
              <w:rPr>
                <w:rStyle w:val="span"/>
                <w:rFonts w:ascii="Saira" w:eastAsia="Saira" w:hAnsi="Saira" w:cs="Saira"/>
                <w:vanish/>
                <w:color w:val="FFFFFF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Saira" w:eastAsia="Saira" w:hAnsi="Saira" w:cs="Saira"/>
                <w:vanish/>
                <w:color w:val="FFFFFF"/>
                <w:sz w:val="20"/>
                <w:szCs w:val="20"/>
              </w:rPr>
              <w:t>WD</w:t>
            </w: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ocumentpb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Saira" w:eastAsia="Saira" w:hAnsi="Saira" w:cs="Saira"/>
                <w:b/>
                <w:bCs/>
                <w:color w:val="FFFFFF"/>
                <w:sz w:val="20"/>
                <w:szCs w:val="20"/>
              </w:rPr>
              <w:t>Address</w:t>
            </w:r>
            <w:r>
              <w:rPr>
                <w:rStyle w:val="documentMUKmukcolon"/>
                <w:rFonts w:ascii="Saira" w:eastAsia="Saira" w:hAnsi="Saira" w:cs="Saira"/>
                <w:b/>
                <w:bCs/>
                <w:color w:val="FFFFFF"/>
                <w:sz w:val="20"/>
                <w:szCs w:val="20"/>
              </w:rPr>
              <w:t>:</w:t>
            </w:r>
            <w:r>
              <w:rPr>
                <w:rStyle w:val="documentMUKcolon"/>
                <w:rFonts w:ascii="Saira" w:eastAsia="Saira" w:hAnsi="Saira" w:cs="Saira"/>
                <w:color w:val="FFFFFF"/>
                <w:sz w:val="20"/>
                <w:szCs w:val="20"/>
              </w:rPr>
              <w:t> :</w:t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FFFFFF"/>
                <w:sz w:val="20"/>
                <w:szCs w:val="20"/>
              </w:rPr>
              <w:t>15, South Parade</w:t>
            </w:r>
            <w:r>
              <w:rPr>
                <w:rStyle w:val="span"/>
                <w:rFonts w:ascii="Saira" w:eastAsia="Saira" w:hAnsi="Saira" w:cs="Saira"/>
                <w:color w:val="FFFFFF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Saira" w:eastAsia="Saira" w:hAnsi="Saira" w:cs="Saira"/>
                <w:color w:val="FFFFFF"/>
                <w:sz w:val="20"/>
                <w:szCs w:val="20"/>
              </w:rPr>
              <w:t>Waterford</w:t>
            </w:r>
            <w:r>
              <w:rPr>
                <w:rStyle w:val="span"/>
                <w:rFonts w:ascii="Saira" w:eastAsia="Saira" w:hAnsi="Saira" w:cs="Saira"/>
                <w:color w:val="FFFFFF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Saira" w:eastAsia="Saira" w:hAnsi="Saira" w:cs="Saira"/>
                <w:color w:val="FFFFFF"/>
                <w:sz w:val="20"/>
                <w:szCs w:val="20"/>
              </w:rPr>
              <w:t>WD</w:t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FFFFFF"/>
                <w:sz w:val="20"/>
                <w:szCs w:val="20"/>
              </w:rPr>
              <w:t>X91WP94</w:t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100" w:lineRule="exac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</w:p>
          <w:p>
            <w:pPr>
              <w:pStyle w:val="documentpb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Saira" w:eastAsia="Saira" w:hAnsi="Saira" w:cs="Saira"/>
                <w:b/>
                <w:bCs/>
                <w:color w:val="FFFFFF"/>
                <w:sz w:val="20"/>
                <w:szCs w:val="20"/>
              </w:rPr>
              <w:t>Phone</w:t>
            </w:r>
            <w:r>
              <w:rPr>
                <w:rStyle w:val="documentMUKmukcolon"/>
                <w:rFonts w:ascii="Saira" w:eastAsia="Saira" w:hAnsi="Saira" w:cs="Saira"/>
                <w:b/>
                <w:bCs/>
                <w:color w:val="FFFFFF"/>
                <w:sz w:val="20"/>
                <w:szCs w:val="20"/>
              </w:rPr>
              <w:t>:</w:t>
            </w:r>
            <w:r>
              <w:rPr>
                <w:rStyle w:val="documentMUKcolon"/>
                <w:rFonts w:ascii="Saira" w:eastAsia="Saira" w:hAnsi="Saira" w:cs="Saira"/>
                <w:color w:val="FFFFFF"/>
                <w:sz w:val="20"/>
                <w:szCs w:val="20"/>
              </w:rPr>
              <w:t> :</w:t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FFFFFF"/>
                <w:sz w:val="20"/>
                <w:szCs w:val="20"/>
              </w:rPr>
              <w:t>0830737204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100" w:lineRule="exac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</w:p>
          <w:p>
            <w:pPr>
              <w:pStyle w:val="documentpb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Saira" w:eastAsia="Saira" w:hAnsi="Saira" w:cs="Saira"/>
                <w:b/>
                <w:bCs/>
                <w:color w:val="FFFFFF"/>
                <w:sz w:val="20"/>
                <w:szCs w:val="20"/>
              </w:rPr>
              <w:t>Email</w:t>
            </w:r>
            <w:r>
              <w:rPr>
                <w:rStyle w:val="documentMUKmukcolon"/>
                <w:rFonts w:ascii="Saira" w:eastAsia="Saira" w:hAnsi="Saira" w:cs="Saira"/>
                <w:b/>
                <w:bCs/>
                <w:color w:val="FFFFFF"/>
                <w:sz w:val="20"/>
                <w:szCs w:val="20"/>
              </w:rPr>
              <w:t>:</w:t>
            </w:r>
            <w:r>
              <w:rPr>
                <w:rStyle w:val="documentMUKcolon"/>
                <w:rFonts w:ascii="Saira" w:eastAsia="Saira" w:hAnsi="Saira" w:cs="Saira"/>
                <w:color w:val="FFFFFF"/>
                <w:sz w:val="20"/>
                <w:szCs w:val="20"/>
              </w:rPr>
              <w:t> :</w:t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FFFFFF"/>
                <w:sz w:val="20"/>
                <w:szCs w:val="20"/>
              </w:rPr>
              <w:t>matthewturner.design@outlook.com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100" w:lineRule="exac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</w:p>
          <w:p>
            <w:pPr>
              <w:pStyle w:val="documentadnlLnksulli"/>
              <w:pBdr>
                <w:top w:val="none" w:sz="0" w:space="0" w:color="auto"/>
                <w:left w:val="none" w:sz="0" w:space="25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500" w:right="500" w:firstLine="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Saira" w:eastAsia="Saira" w:hAnsi="Saira" w:cs="Saira"/>
                <w:color w:val="FFFFFF"/>
                <w:sz w:val="20"/>
                <w:szCs w:val="20"/>
              </w:rPr>
              <w:t>https://www.linkedin.com/in/matthew-turner-454054161/</w:t>
            </w:r>
          </w:p>
          <w:p>
            <w:pPr>
              <w:pStyle w:val="documentadnlLnksulli"/>
              <w:spacing w:before="0" w:after="0" w:line="100" w:lineRule="exact"/>
              <w:ind w:left="500" w:right="500" w:firstLine="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</w:p>
          <w:p>
            <w:pPr>
              <w:pStyle w:val="documentalnkemptysection"/>
              <w:pBdr>
                <w:top w:val="none" w:sz="0" w:space="0" w:color="auto"/>
                <w:left w:val="none" w:sz="0" w:space="0" w:color="auto"/>
                <w:bottom w:val="single" w:sz="8" w:space="0" w:color="FFFFFF"/>
                <w:right w:val="none" w:sz="0" w:space="0" w:color="auto"/>
              </w:pBdr>
              <w:spacing w:before="0" w:after="0" w:line="200" w:lineRule="exact"/>
              <w:ind w:left="0" w:right="50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</w:p>
          <w:p>
            <w:pPr>
              <w:pStyle w:val="documentright-boxalnkpaddingsectio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ocumentright-boxsectiontitle"/>
              <w:pBdr>
                <w:top w:val="none" w:sz="0" w:space="0" w:color="auto"/>
                <w:left w:val="none" w:sz="0" w:space="25" w:color="auto"/>
                <w:bottom w:val="single" w:sz="8" w:space="0" w:color="FFFFFF"/>
                <w:right w:val="none" w:sz="0" w:space="0" w:color="auto"/>
              </w:pBdr>
              <w:spacing w:before="0" w:after="0" w:line="340" w:lineRule="atLeast"/>
              <w:ind w:left="500" w:right="500"/>
              <w:rPr>
                <w:rStyle w:val="documentdocumentrightcell"/>
                <w:rFonts w:ascii="Saira" w:eastAsia="Saira" w:hAnsi="Saira" w:cs="Saira"/>
                <w:b/>
                <w:bCs/>
                <w:caps/>
                <w:color w:val="FFFFFF"/>
                <w:spacing w:val="10"/>
                <w:sz w:val="28"/>
                <w:szCs w:val="2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documentrightcell"/>
                <w:rFonts w:ascii="Saira" w:eastAsia="Saira" w:hAnsi="Saira" w:cs="Saira"/>
                <w:b/>
                <w:bCs/>
                <w:caps/>
                <w:spacing w:val="10"/>
                <w:sz w:val="28"/>
                <w:szCs w:val="28"/>
                <w:bdr w:val="none" w:sz="0" w:space="0" w:color="auto"/>
                <w:shd w:val="clear" w:color="auto" w:fill="auto"/>
                <w:vertAlign w:val="baseline"/>
              </w:rPr>
              <w:t>Skills</w:t>
            </w:r>
          </w:p>
          <w:p>
            <w:pPr>
              <w:pStyle w:val="divdocumentulli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after="0" w:line="280" w:lineRule="atLeast"/>
              <w:ind w:left="740" w:right="500" w:hanging="232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Website optimisation</w:t>
            </w:r>
          </w:p>
          <w:p>
            <w:pPr>
              <w:pStyle w:val="divdocumentulli"/>
              <w:numPr>
                <w:ilvl w:val="0"/>
                <w:numId w:val="8"/>
              </w:numPr>
              <w:spacing w:before="0" w:after="0" w:line="280" w:lineRule="atLeast"/>
              <w:ind w:left="740" w:right="500" w:hanging="232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Programming languages</w:t>
            </w:r>
          </w:p>
          <w:p>
            <w:pPr>
              <w:pStyle w:val="divdocumentulli"/>
              <w:numPr>
                <w:ilvl w:val="0"/>
                <w:numId w:val="8"/>
              </w:numPr>
              <w:spacing w:before="0" w:after="0" w:line="280" w:lineRule="atLeast"/>
              <w:ind w:left="740" w:right="500" w:hanging="232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Agile workflow processes</w:t>
            </w:r>
          </w:p>
          <w:p>
            <w:pPr>
              <w:pStyle w:val="divdocumentulli"/>
              <w:numPr>
                <w:ilvl w:val="0"/>
                <w:numId w:val="8"/>
              </w:numPr>
              <w:spacing w:before="0" w:after="0" w:line="280" w:lineRule="atLeast"/>
              <w:ind w:left="740" w:right="500" w:hanging="232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Web development projects</w:t>
            </w:r>
          </w:p>
          <w:p>
            <w:pPr>
              <w:pStyle w:val="divdocumentulli"/>
              <w:numPr>
                <w:ilvl w:val="0"/>
                <w:numId w:val="8"/>
              </w:numPr>
              <w:spacing w:before="0" w:after="0" w:line="280" w:lineRule="atLeast"/>
              <w:ind w:left="740" w:right="500" w:hanging="232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HTML</w:t>
            </w:r>
          </w:p>
          <w:p>
            <w:pPr>
              <w:pStyle w:val="divdocumentulli"/>
              <w:numPr>
                <w:ilvl w:val="0"/>
                <w:numId w:val="9"/>
              </w:numPr>
              <w:spacing w:before="0" w:after="0" w:line="280" w:lineRule="atLeast"/>
              <w:ind w:left="740" w:right="500" w:hanging="232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Wireframe mockups</w:t>
            </w:r>
          </w:p>
          <w:p>
            <w:pPr>
              <w:pStyle w:val="divdocumentulli"/>
              <w:numPr>
                <w:ilvl w:val="0"/>
                <w:numId w:val="9"/>
              </w:numPr>
              <w:spacing w:before="0" w:after="0" w:line="280" w:lineRule="atLeast"/>
              <w:ind w:left="740" w:right="500" w:hanging="232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Wordpress</w:t>
            </w:r>
          </w:p>
          <w:p>
            <w:pPr>
              <w:pStyle w:val="divdocumentulli"/>
              <w:numPr>
                <w:ilvl w:val="0"/>
                <w:numId w:val="9"/>
              </w:numPr>
              <w:spacing w:before="0" w:after="0" w:line="280" w:lineRule="atLeast"/>
              <w:ind w:left="740" w:right="500" w:hanging="232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Page optimisation</w:t>
            </w:r>
          </w:p>
          <w:p>
            <w:pPr>
              <w:pStyle w:val="divdocumentulli"/>
              <w:numPr>
                <w:ilvl w:val="0"/>
                <w:numId w:val="9"/>
              </w:numPr>
              <w:spacing w:before="0" w:after="0" w:line="280" w:lineRule="atLeast"/>
              <w:ind w:left="740" w:right="500" w:hanging="232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SEO</w:t>
            </w:r>
          </w:p>
        </w:tc>
      </w:tr>
    </w:tbl>
    <w:p>
      <w:pPr>
        <w:spacing w:before="0" w:after="0" w:line="20" w:lineRule="auto"/>
        <w:rPr>
          <w:rFonts w:ascii="Saira" w:eastAsia="Saira" w:hAnsi="Saira" w:cs="Saira"/>
          <w:color w:val="46464E"/>
          <w:sz w:val="20"/>
          <w:szCs w:val="20"/>
          <w:bdr w:val="none" w:sz="0" w:space="0" w:color="auto"/>
          <w:vertAlign w:val="baseline"/>
        </w:rPr>
      </w:pPr>
      <w:r>
        <w:rPr>
          <w:color w:val="FFFFFF"/>
          <w:sz w:val="2"/>
        </w:rPr>
        <w:t>.</w:t>
      </w:r>
    </w:p>
    <w:sectPr>
      <w:pgSz w:w="11906" w:h="16838"/>
      <w:pgMar w:top="0" w:right="0" w:bottom="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charset w:val="00"/>
    <w:family w:val="auto"/>
    <w:pitch w:val="default"/>
  </w:font>
  <w:font w:name="Saira">
    <w:charset w:val="00"/>
    <w:family w:val="auto"/>
    <w:pitch w:val="default"/>
    <w:sig w:usb0="00000000" w:usb1="00000000" w:usb2="00000000" w:usb3="00000000" w:csb0="00000001" w:csb1="00000000"/>
    <w:embedRegular r:id="rId1" w:fontKey="{0CCC0ADA-1B75-4358-9B99-8F6094C5B448}"/>
    <w:embedBold r:id="rId2" w:fontKey="{7776DAEF-FFF6-403B-8263-8D09FE9B68D7}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cell">
    <w:name w:val="documentleftcell"/>
    <w:basedOn w:val="DefaultParagraphFont"/>
  </w:style>
  <w:style w:type="character" w:customStyle="1" w:styleId="divdocumentleft-box">
    <w:name w:val="div_document_left-box"/>
    <w:basedOn w:val="DefaultParagraphFont"/>
  </w:style>
  <w:style w:type="paragraph" w:customStyle="1" w:styleId="documentleft-boxsectionnth-child1">
    <w:name w:val="document_left-box_section_nth-child(1)"/>
    <w:basedOn w:val="Normal"/>
    <w:pPr>
      <w:pBdr>
        <w:top w:val="none" w:sz="0" w:space="0" w:color="auto"/>
        <w:bottom w:val="none" w:sz="0" w:space="0" w:color="auto"/>
      </w:pBdr>
    </w:pPr>
  </w:style>
  <w:style w:type="paragraph" w:customStyle="1" w:styleId="documentleft-boxparagraph">
    <w:name w:val="document_left-box_paragraph"/>
    <w:basedOn w:val="Normal"/>
    <w:pPr>
      <w:pBdr>
        <w:left w:val="none" w:sz="0" w:space="0" w:color="auto"/>
      </w:pBdr>
    </w:pPr>
  </w:style>
  <w:style w:type="paragraph" w:customStyle="1" w:styleId="documentname">
    <w:name w:val="document_name"/>
    <w:basedOn w:val="Normal"/>
    <w:pPr>
      <w:pBdr>
        <w:top w:val="none" w:sz="0" w:space="0" w:color="auto"/>
        <w:left w:val="none" w:sz="0" w:space="0" w:color="auto"/>
        <w:bottom w:val="none" w:sz="0" w:space="10" w:color="auto"/>
        <w:right w:val="none" w:sz="0" w:space="0" w:color="auto"/>
      </w:pBdr>
      <w:spacing w:line="680" w:lineRule="atLeast"/>
      <w:jc w:val="left"/>
    </w:pPr>
    <w:rPr>
      <w:b/>
      <w:bCs/>
      <w:caps/>
      <w:color w:val="2C5A77"/>
      <w:spacing w:val="18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emptyborderdiv">
    <w:name w:val="document_emptyborderdiv"/>
    <w:basedOn w:val="Normal"/>
    <w:pPr>
      <w:pBdr>
        <w:top w:val="single" w:sz="8" w:space="0" w:color="2C5A77"/>
      </w:pBdr>
      <w:spacing w:line="20" w:lineRule="atLeast"/>
    </w:pPr>
    <w:rPr>
      <w:sz w:val="2"/>
      <w:szCs w:val="2"/>
    </w:rPr>
  </w:style>
  <w:style w:type="paragraph" w:customStyle="1" w:styleId="documentleft-boxsection">
    <w:name w:val="document_left-box_section"/>
    <w:basedOn w:val="Normal"/>
  </w:style>
  <w:style w:type="paragraph" w:customStyle="1" w:styleId="documentheading">
    <w:name w:val="document_heading"/>
    <w:basedOn w:val="Normal"/>
    <w:pPr>
      <w:spacing w:line="340" w:lineRule="atLeast"/>
    </w:pPr>
    <w:rPr>
      <w:sz w:val="28"/>
      <w:szCs w:val="28"/>
    </w:rPr>
  </w:style>
  <w:style w:type="paragraph" w:customStyle="1" w:styleId="documentleft-boxsectiontitle">
    <w:name w:val="document_left-box_sectiontitle"/>
    <w:basedOn w:val="Normal"/>
  </w:style>
  <w:style w:type="paragraph" w:customStyle="1" w:styleId="documentleft-boxsinglecolumn">
    <w:name w:val="document_left-box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paragraph" w:customStyle="1" w:styleId="documentleft-boxpaddedline">
    <w:name w:val="document_left-box_paddedline"/>
    <w:basedOn w:val="Normal"/>
    <w:rPr>
      <w:color w:val="000000"/>
    </w:rPr>
  </w:style>
  <w:style w:type="character" w:customStyle="1" w:styleId="documenttxtBold">
    <w:name w:val="document_txtBold"/>
    <w:basedOn w:val="DefaultParagraphFont"/>
    <w:rPr>
      <w:b/>
      <w:bCs/>
    </w:rPr>
  </w:style>
  <w:style w:type="character" w:customStyle="1" w:styleId="documentjobdates">
    <w:name w:val="document_jobdates"/>
    <w:basedOn w:val="DefaultParagraphFont"/>
    <w:rPr>
      <w:b/>
      <w:bCs/>
      <w:sz w:val="20"/>
      <w:szCs w:val="20"/>
    </w:rPr>
  </w:style>
  <w:style w:type="character" w:customStyle="1" w:styleId="documentcompanyname">
    <w:name w:val="document_companyname"/>
    <w:basedOn w:val="DefaultParagraphFont"/>
    <w:rPr>
      <w:b/>
      <w:bCs/>
    </w:rPr>
  </w:style>
  <w:style w:type="character" w:customStyle="1" w:styleId="documentjobcity">
    <w:name w:val="document_jobcity"/>
    <w:basedOn w:val="DefaultParagraphFont"/>
    <w:rPr>
      <w:b w:val="0"/>
      <w:bCs w:val="0"/>
    </w:rPr>
  </w:style>
  <w:style w:type="paragraph" w:customStyle="1" w:styleId="divdocumentulli">
    <w:name w:val="div_document_ul_li"/>
    <w:basedOn w:val="Normal"/>
    <w:pPr>
      <w:pBdr>
        <w:top w:val="none" w:sz="0" w:space="0" w:color="auto"/>
        <w:left w:val="none" w:sz="0" w:space="2" w:color="auto"/>
        <w:bottom w:val="none" w:sz="0" w:space="0" w:color="auto"/>
        <w:right w:val="none" w:sz="0" w:space="0" w:color="auto"/>
      </w:pBdr>
    </w:pPr>
  </w:style>
  <w:style w:type="character" w:customStyle="1" w:styleId="documenteducationjobcity">
    <w:name w:val="document_education_jobcity"/>
    <w:basedOn w:val="DefaultParagraphFont"/>
    <w:rPr>
      <w:b w:val="0"/>
      <w:bCs w:val="0"/>
    </w:rPr>
  </w:style>
  <w:style w:type="character" w:customStyle="1" w:styleId="educationjoblocation">
    <w:name w:val="education_joblocation"/>
    <w:basedOn w:val="DefaultParagraphFont"/>
    <w:rPr>
      <w:b w:val="0"/>
      <w:bCs w:val="0"/>
    </w:rPr>
  </w:style>
  <w:style w:type="character" w:customStyle="1" w:styleId="left-boxlangSecfield">
    <w:name w:val="left-box_langSec_field"/>
    <w:basedOn w:val="DefaultParagraphFont"/>
  </w:style>
  <w:style w:type="character" w:customStyle="1" w:styleId="documentlangSecfieldany">
    <w:name w:val="document_langSec_field_any"/>
    <w:basedOn w:val="DefaultParagraphFont"/>
  </w:style>
  <w:style w:type="paragraph" w:customStyle="1" w:styleId="divdocumentleft-boxParagraph">
    <w:name w:val="div_document_left-box Paragraph"/>
    <w:basedOn w:val="Normal"/>
    <w:pPr>
      <w:pBdr>
        <w:left w:val="none" w:sz="0" w:space="8" w:color="auto"/>
        <w:right w:val="none" w:sz="0" w:space="6" w:color="auto"/>
      </w:pBdr>
    </w:pPr>
  </w:style>
  <w:style w:type="table" w:customStyle="1" w:styleId="divdocumentleft-table">
    <w:name w:val="div_document_left-table"/>
    <w:basedOn w:val="TableNormal"/>
    <w:tblPr/>
  </w:style>
  <w:style w:type="character" w:customStyle="1" w:styleId="documentdocumentrightcell">
    <w:name w:val="document_documentrightcell"/>
    <w:basedOn w:val="DefaultParagraphFont"/>
    <w:rPr>
      <w:shd w:val="clear" w:color="auto" w:fill="2C5A77"/>
    </w:rPr>
  </w:style>
  <w:style w:type="paragraph" w:customStyle="1" w:styleId="divdocumentright-box">
    <w:name w:val="div_document_right-box"/>
    <w:basedOn w:val="Normal"/>
    <w:pPr>
      <w:pBdr>
        <w:left w:val="none" w:sz="0" w:space="25" w:color="auto"/>
        <w:right w:val="none" w:sz="0" w:space="25" w:color="auto"/>
      </w:pBdr>
      <w:shd w:val="clear" w:color="auto" w:fill="2C5A77"/>
    </w:pPr>
    <w:rPr>
      <w:color w:val="FFFFFF"/>
      <w:shd w:val="clear" w:color="auto" w:fill="2C5A77"/>
    </w:rPr>
  </w:style>
  <w:style w:type="paragraph" w:customStyle="1" w:styleId="documentright-boxsectionnth-child1">
    <w:name w:val="document_right-box_section_nth-child(1)"/>
    <w:basedOn w:val="Normal"/>
    <w:pPr>
      <w:pBdr>
        <w:top w:val="none" w:sz="0" w:space="0" w:color="auto"/>
      </w:pBdr>
    </w:pPr>
  </w:style>
  <w:style w:type="paragraph" w:customStyle="1" w:styleId="documentright-boxsectionnth-child1paragraph">
    <w:name w:val="document_right-box_section_nth-child(1)_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paragraph" w:customStyle="1" w:styleId="documentparentContainerright-boxsinglecolumn">
    <w:name w:val="document_parentContainer_right-box_singlecolumn"/>
    <w:basedOn w:val="Normal"/>
  </w:style>
  <w:style w:type="paragraph" w:customStyle="1" w:styleId="documentpb5">
    <w:name w:val="document_pb5"/>
    <w:basedOn w:val="Normal"/>
  </w:style>
  <w:style w:type="character" w:customStyle="1" w:styleId="documentMUKmukcolon">
    <w:name w:val="document_MUK_mukcolon"/>
    <w:basedOn w:val="DefaultParagraphFont"/>
  </w:style>
  <w:style w:type="character" w:customStyle="1" w:styleId="documentMUKcolon">
    <w:name w:val="document_MUK_colon"/>
    <w:basedOn w:val="DefaultParagraphFont"/>
    <w:rPr>
      <w:vanish/>
    </w:rPr>
  </w:style>
  <w:style w:type="paragraph" w:customStyle="1" w:styleId="documentright-boxsectionadditionallnk">
    <w:name w:val="document_right-box_section_additional_lnk"/>
    <w:basedOn w:val="Normal"/>
    <w:pPr>
      <w:pBdr>
        <w:top w:val="none" w:sz="0" w:space="0" w:color="auto"/>
        <w:left w:val="none" w:sz="0" w:space="25" w:color="auto"/>
      </w:pBdr>
    </w:pPr>
  </w:style>
  <w:style w:type="paragraph" w:customStyle="1" w:styleId="documentparagraph">
    <w:name w:val="document_paragraph"/>
    <w:basedOn w:val="Normal"/>
    <w:pPr>
      <w:pBdr>
        <w:top w:val="none" w:sz="0" w:space="15" w:color="auto"/>
      </w:pBdr>
    </w:pPr>
  </w:style>
  <w:style w:type="paragraph" w:customStyle="1" w:styleId="documentadnlLnksulli">
    <w:name w:val="document_adnlLnks_ul_li"/>
    <w:basedOn w:val="Normal"/>
    <w:pPr>
      <w:pBdr>
        <w:left w:val="none" w:sz="0" w:space="0" w:color="auto"/>
      </w:pBdr>
    </w:pPr>
  </w:style>
  <w:style w:type="paragraph" w:customStyle="1" w:styleId="documentalnkemptysection">
    <w:name w:val="document_alnkemptysection"/>
    <w:basedOn w:val="Normal"/>
    <w:pPr>
      <w:pBdr>
        <w:bottom w:val="single" w:sz="8" w:space="0" w:color="FFFFFF"/>
      </w:pBdr>
    </w:pPr>
    <w:rPr>
      <w:sz w:val="20"/>
      <w:szCs w:val="20"/>
    </w:rPr>
  </w:style>
  <w:style w:type="paragraph" w:customStyle="1" w:styleId="documentright-boxalnkpaddingsection">
    <w:name w:val="document_right-box_alnkpaddingsection"/>
    <w:basedOn w:val="Normal"/>
    <w:pPr>
      <w:spacing w:line="500" w:lineRule="atLeast"/>
    </w:pPr>
  </w:style>
  <w:style w:type="paragraph" w:customStyle="1" w:styleId="documentright-boxsectionnth-last-of-type1">
    <w:name w:val="document_right-box_section_nth-last-of-type(1)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paragraph" w:customStyle="1" w:styleId="documentright-boxheading">
    <w:name w:val="document_right-box_heading"/>
    <w:basedOn w:val="Normal"/>
    <w:pPr>
      <w:pBdr>
        <w:left w:val="none" w:sz="0" w:space="0" w:color="auto"/>
      </w:pBdr>
    </w:pPr>
  </w:style>
  <w:style w:type="paragraph" w:customStyle="1" w:styleId="documentright-boxsectiontitle">
    <w:name w:val="document_right-box_sectiontitle"/>
    <w:basedOn w:val="Normal"/>
    <w:pPr>
      <w:pBdr>
        <w:left w:val="none" w:sz="0" w:space="25" w:color="auto"/>
      </w:pBdr>
    </w:pPr>
    <w:rPr>
      <w:color w:val="FFFFFF"/>
    </w:rPr>
  </w:style>
  <w:style w:type="paragraph" w:customStyle="1" w:styleId="documentright-boxsectionnotadditionallnknotSECTIONCNTCfirstparagraph">
    <w:name w:val="document_right-box_section_not(.additional_lnk)_not(.SECTION_CNTC)_firstparagraph"/>
    <w:basedOn w:val="Normal"/>
  </w:style>
  <w:style w:type="paragraph" w:customStyle="1" w:styleId="documentpaddedline">
    <w:name w:val="document_paddedline"/>
    <w:basedOn w:val="Normal"/>
  </w:style>
  <w:style w:type="table" w:customStyle="1" w:styleId="documentparentContainer">
    <w:name w:val="document_parentContainer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MatthewTurner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IEoAAB+LCAAAAAAABAAUm8V2pFAURT+IAW5D3F0KmOHuztd3epJBJVlU8e49Z+8VIoo8gcMCRpAwzIgoRGM4gZDY32ssJHAUpXEtAOKg+BoRit+XU0p1w7YP2SNdmyuWa/PTkX5no/Fhd4DfWgfT9hX0c7Q4MDptxgM4f5q9VMpKRtM27bnU9wMPEbSs4iqzo3rq6m2bodLMbqtN80CT2FzHTtiawAxatf/mXyxSM3DCnQ5BUfv4hvWLAzz7NZN</vt:lpwstr>
  </property>
  <property fmtid="{D5CDD505-2E9C-101B-9397-08002B2CF9AE}" pid="3" name="x1ye=1">
    <vt:lpwstr>PWX7l1/MjxJYCQIbSnhczN7Tz/shFzKfvu+E5PpMt3ihU1oWPny82zf2gIhmcCi04QF7mHNFIr9ggcPMp47a6KmUX1BL2QM+AY0OxP3cU4ypjLLRBywBURpDKtVsZXrsGEOsnHDqTLuJOHwd7zrgAccbGbQE7bL1tpHgHM9GTzBbC/Omo/zYpZU7a8jxwfSnpoHKiiHYDoWGgZM+BlDfdeCqwLab4fIzmAIPuO8dAHQ62ytftU+nipYxBLXi/66</vt:lpwstr>
  </property>
  <property fmtid="{D5CDD505-2E9C-101B-9397-08002B2CF9AE}" pid="4" name="x1ye=10">
    <vt:lpwstr>HepIT3jqTcPFF/RrsUBXmPGNHs7QNApDm2LUUVeErhMFHUNLRZjGqt7ByLwEX0AVNYq1lkaVJyMFfq0IrDemHsDamygMBC5KWZy4xURabUSqAWsj4FvdxRQY6I+7G9IzX24xYgprdPqH3tUuC9X8f6qZ5H1ZTeFiQCenrUiQtYOUeNPe7Fm2q2zVSG4v/WfRTxdc2vDh1sI69qUvzafCH9Yrn7rruWr4lg6CKUBhuJKtWSS1rwqpkZaGxFF10UH</vt:lpwstr>
  </property>
  <property fmtid="{D5CDD505-2E9C-101B-9397-08002B2CF9AE}" pid="5" name="x1ye=11">
    <vt:lpwstr>SZuHP3FrClbO2YO+yLswnLTzrCl1pnzbWhFc4AYxN82YslZaHH4Ljqk8I/MXATYyw+He2aIRqvEMofDlr9ufYtvNkKc1B93ZVayjWlC2VrBx3feN7ymYY7UH0iqjBXGcVpfmOnORWoiIkUItK6ahxLTrlEpTiwKMHva5/2Rlo2zm3jwD6H4rR0Y9nBpsK6kTUZMd1KjZVvrSHhC+67fixr/Zlfc15outDnBY+rRoRFklE8e8rfuqRu4hrLhJGvO</vt:lpwstr>
  </property>
  <property fmtid="{D5CDD505-2E9C-101B-9397-08002B2CF9AE}" pid="6" name="x1ye=12">
    <vt:lpwstr>QkgXEos/vty7uXbkM1Qpl4mMagUs9lPMYwggXEbr8LRysX0WscZXvstHTRSUtXCrT4nI7UMp6FIlHS0Gmp5jNl9iN3057bRrv9wZmbsC2oNboRVAwoyhKlW/sFvZh1Yr6RRY7G1e7upVHCXBlz1I7hl0+PT53VD+ZixgmPMfV4XGHywoL3AqD0O2qmBryTg2Da5qPuv2WyMtkF9as6HW5uUOwNLXFpvM6n5GfP6XxKTtD8v3hwewAG4jmruvX5J</vt:lpwstr>
  </property>
  <property fmtid="{D5CDD505-2E9C-101B-9397-08002B2CF9AE}" pid="7" name="x1ye=13">
    <vt:lpwstr>cHFYbcvrktCigyNu/5kCDvxNceHeJaHLI3ADMC3yLehFWB4L3ySSkvKTjL7HBuITUKRBWP4DtcAIDfTeFWbyzKszFSyyeAZi/HrJ+zxfb7Yh59aafOHgx8sMH7BflMwX0aImPYudvVuKdYb0FRbqm2MVvvNent3MYmeo4EUz83IjetqpKgYhD8ctE+EvdB3RJ3vdMowC3kJF/8y/oT7P+3fCmzX70lxnMp/En5FL+WKLK/l4fNrPyfS8UlBb9mV</vt:lpwstr>
  </property>
  <property fmtid="{D5CDD505-2E9C-101B-9397-08002B2CF9AE}" pid="8" name="x1ye=14">
    <vt:lpwstr>IjUdzhRSHxI41nlF2JcwcD0afjBamsiuglCwZQwRCIQDTpxisYFm5qlBl87UpU3G3aeFy/yAOpz+1ENuPMiaTUg99RdF4iK6a2Vm9lv4rjIbTrF9hfjZnrY8e1Ydr+MBZVOC/WrbA7AVIxvNbpLIXBAQSMc/eol+JMxS4qJR5foy2l7jQGFNx6h6MRQpKOCEqr6VKf7fdto7+BGlQ2qvx+z+Ur64uFfQBiuZaUuEbs0B3qelsf42egQbrVeDkFo</vt:lpwstr>
  </property>
  <property fmtid="{D5CDD505-2E9C-101B-9397-08002B2CF9AE}" pid="9" name="x1ye=15">
    <vt:lpwstr>caszojOT+NJO6Q4HresU2MhYuIm43NiPJshLkni5+UBt+TKF8Z4KGtiEG4nM0UiMbpwLxn1/GM7Ci8rTjc3g8AyTADOzJVvyOW3ItfInw2gzJ+HSM21xN70sv41c8CmPm8aQWqO+euPfY/5HOPRBWzhyx6xJvoqUXdCV8dM5X9mOFZH//Pllg5y4XcbxHz6P6oqG1cLFnd/KwAGbKV0Ri+KOg6XYye7GFQsZVtXG8huLmBNmRyKuQI7OQTbtv5v</vt:lpwstr>
  </property>
  <property fmtid="{D5CDD505-2E9C-101B-9397-08002B2CF9AE}" pid="10" name="x1ye=16">
    <vt:lpwstr>Xlw9XbYWRmPcSI5fgCqjst2WCUpn9ORvWA6XhdMIKuqbnqxJR86iz/+lquAUporwqDe0MvRjn1KNqFqX1TEaFggP21f9RFBp0tVclizvrLrYE1Lg3ckHUHwI/5YnRpsl8ddrEFLno5MBiEQs2OOdvr4PlJHeiw8AOl+floMuYOSPIzcA/WiLm8kqqMFqvc2++kkmU+spWnQ3/HqFw14/8gSvWZvjLwsTTdN1JkW29DVbTRn/XMHUx85N31K9v87</vt:lpwstr>
  </property>
  <property fmtid="{D5CDD505-2E9C-101B-9397-08002B2CF9AE}" pid="11" name="x1ye=17">
    <vt:lpwstr>+YMJCVfTHBpamS9bxAfTCoMm1wgod3ff5NMlccB/WIkJAR+rD8nGmVL5jufLGdvn5MuTNoo59+oOiBJV6G6b9KHrGXKnter1Nh7gvbR/ghNwQaPUVcGpCt3+1vepPa7o4ZxbNLOCBbzlvacuQN0RpGYxieWnB0XC608GP9SRjgNMuW4uDviwnxPdhO8bSZWb5IXdIF+u/WYN29EDTj2v++gygkL9oWT4z0ihChRpyiRAfxC4g8ejQeTE+7jlTZ3</vt:lpwstr>
  </property>
  <property fmtid="{D5CDD505-2E9C-101B-9397-08002B2CF9AE}" pid="12" name="x1ye=18">
    <vt:lpwstr>y+2imtv0tviI2lQev0NFqQE9jqeIOj5A/zdQa8ohMb2drktHUL7LXeFDU11+2PLOveKWM8icNugqE5TVFtwRJDVmks/Su3L5Wykq7p0atuhz5m3M1TPvvtrB6656iOclziMYYBBy8k4bgiOc8ADdi/+/gZI4+G1fih1HXsCy5XGp5V12mmaloXRCyeYTcUYmWskwVJfl/R2l7ZODuJLNzhSSvq3KznWLdqlbyFBkf50EcYOUVVRQCTwiyU4eq2r</vt:lpwstr>
  </property>
  <property fmtid="{D5CDD505-2E9C-101B-9397-08002B2CF9AE}" pid="13" name="x1ye=19">
    <vt:lpwstr>QSM9ncpwanaMy8Sjb9d5mpgGm/N7rBGbCLyvMGQ2lUnyy69CW796M9i/CVERllgvsDAcV5v1CEPpq51+fnnofMfeDLUxj1+Op691wnJJgCriyHdX7mHOA+GEztuzAsgb3NYn+uCfi9RDPwF6LWRVyWGNrourBeLxTpr43gxrxlSUdgH04sHDSkIDPfF1Xvj7iAfhozwIbbs91T9lTlOMMYi3ShdP/STuoYsngSs1l35+75EaFHY0uygyaa97qOT</vt:lpwstr>
  </property>
  <property fmtid="{D5CDD505-2E9C-101B-9397-08002B2CF9AE}" pid="14" name="x1ye=2">
    <vt:lpwstr>jv7yP75iuQ+XcSXE/SwVg0Pp4Q3uYo1K1ZAOKp/Rx9uNgI8yj/HHT1iLBee7r8ANKo1zVsijOYfPiJuuvvc78mbu8BSMoQVNYM5gCv4KEIUmgeVp/crdIo/PX7y877ostjx9xiX1Py2xX76DFhWPwSrOUQ28DbXiuqF2wV8sd06KhyZi4DQJBXRzA9VHcOUCWLOat/oWcFkTbpH/0jOo1bcbGvRqNJYoTw/LYu1/OtJzS9vxd+gTZBKnWkgGjjR</vt:lpwstr>
  </property>
  <property fmtid="{D5CDD505-2E9C-101B-9397-08002B2CF9AE}" pid="15" name="x1ye=20">
    <vt:lpwstr>ECURHN67ZXfONBqSWcSV+J7fq5q95XpdFIZ/Y+4XMDeiaNNquWS1oHXGaYhKvBVUqReU6p8QF7Pwd88stXSaQBH0Efodcf9o4ZVkVp4gl2rKYuXtv/T3Uws4s4VxXmmKB2heMq2tDSx7mqhEWXX6JPkf5y9SNSfH6YSRXd2cW55u11gpjw/JNwjGNSRsYU2pYsqE8FdGsJxn8J9Ma1448fJhjyGZ7u/fGdCnI7TEOuzOAt6Qf8Rh3t4paG8OJGJ</vt:lpwstr>
  </property>
  <property fmtid="{D5CDD505-2E9C-101B-9397-08002B2CF9AE}" pid="16" name="x1ye=21">
    <vt:lpwstr>gdZyQDWfVTDdJpM9xKOYKoiDFuW0MQYg4shxWf2KnJ/4Bl7E5egUog5IX2KWGv1fMpCrs7Nnaqk4vNdkkWIGZWOJ4xIR1xBcn9zRCewgfJI0AaD8BbJ/8e//CViLwoW2wnfNY/1hnRigKSH9gqxzYNk4mldOW3bG3XCt+ZXL0edZJs8Y4bJ2wkSfwG7uYlAOlFrChPzfjLnZhFYZ8IHlrA0bEsCRBN0G1Mfv0KaVrnNGXrTDcr8uqBHcBtOZREk</vt:lpwstr>
  </property>
  <property fmtid="{D5CDD505-2E9C-101B-9397-08002B2CF9AE}" pid="17" name="x1ye=22">
    <vt:lpwstr>SpAT85ECYLm+E4fQVKfdSjQPAjhY/+ZPlQ7bWvFyvBru+2/gKUhxD7DtmRnaYFM3UsFMgxSB1r2K/09qLxrHrTAvIRlTBwucL2Z4oUKnob6wmQ/3cbqvNUD/ou62whQhwCBGtXS5V+z9Vvh7hzdgSr/0Y5M9c2tE+jmhwwlEHHG8uOCyD19/e28mOvMg6On9Ih/vB7EBGALqNA+QENPBbQn7HsdCANhPvX/gV81MM48EtF9sGtFMBKkT57o6Wwj</vt:lpwstr>
  </property>
  <property fmtid="{D5CDD505-2E9C-101B-9397-08002B2CF9AE}" pid="18" name="x1ye=23">
    <vt:lpwstr>w7/R5q+zRe5+fJKs8Lii8G/6kK8Hh8heiVWlihy/w1p5uNwvgfeOX49U1rsBlL+xPWvh1iSJg4V5nFkULl46H7P7kchwQshbB/WGlsBfXJvOtmZpsA4PHjmnbbl6/zovmbXmEwFyTG/skUYpS5IrAlLLJfb2P6DlKD1K6mXNtC55j/QCk9eExl4Dg1Cx4O04GRrRfa8/wvprjGpExtON80jV6vRVhwqW+zZn8vxblRZn42ZP6OjsG9uzoA6G5lu</vt:lpwstr>
  </property>
  <property fmtid="{D5CDD505-2E9C-101B-9397-08002B2CF9AE}" pid="19" name="x1ye=24">
    <vt:lpwstr>R3DcJ7PQcm3OhJN3QS92Iv/bcVQA6JReKVtWFbuvSGwYuaF04BP76EOUjFa6HcVa7EPnjKTGqitTKXQzonAefRgd6jMayHEYy6zpoMCQY28c0yWNCd8nMFX9Iy76ePEG2ciCCrPsq2W3zZU0FJtrNibkeRM2bakpddHjC0LLBRLBI1D3wyAcG1ScJF6s41oDdZQIQpDTy1hk6oy1/aqBf5tsjp8X/pbvSCupIUGN/IOBs3jM7xepssREoa8zO5f</vt:lpwstr>
  </property>
  <property fmtid="{D5CDD505-2E9C-101B-9397-08002B2CF9AE}" pid="20" name="x1ye=25">
    <vt:lpwstr>WxiYrU4Yt8iB+X7VMBMaY86x9i8UzvDcfuewQ1x/Z9HHAKS1alqBQwJXW/ESFztYrIEbiR6rLJu8XcJXp9fSJNdJutuWfShx1JyIh7z5Rb8+2tchizXgz5H7qRL1EWLhEAPNO6Apd1GMRcgiksyg7MrPr0A8k+9VB3UhzmItMgyLn8Px9Q6nCA0IZp3s7XdleUMpRhV7SyxFC9RpvToG5YO7LIGG76emazj+6KdW3vCZuAR9eUFMIzWWzNs3jJZ</vt:lpwstr>
  </property>
  <property fmtid="{D5CDD505-2E9C-101B-9397-08002B2CF9AE}" pid="21" name="x1ye=26">
    <vt:lpwstr>wgMDcJCp4ShvwVP3dlIWZGSzBaqcDX44svV9Rh9aSTPBUr0ti7SsN24/vHo+nOiRwtHJhGFl4nXvYnXk0uunpbxhZMPB0KG580FamhOZXk3UDWrqO3jlr3bs9O2ElYB3hpxamj5yGiBiOr7634soozbel9lrgvJzgea64OyrwxqC0YLMIlqiJf4ZVoAIOfQ20ImAtOx1Qry3tr/HTMB8PfGk/g188QabaCYvtXx5loJXYmNxFiOGy0HN4Z0/4Oh</vt:lpwstr>
  </property>
  <property fmtid="{D5CDD505-2E9C-101B-9397-08002B2CF9AE}" pid="22" name="x1ye=27">
    <vt:lpwstr>N52DUnUOETCCs/iYdRkvmJFPrv8NbHaOEnN/IQ8LJmNSEm58MLGzhNHXkpSZr33Ra7wVFCOtfvtKTzB9bSXDam8IzJzqE6Zf8OOT+z9dqCauv4yHfI8lX9npePEaS2F+AZkclOCrSRyBpwqLT419QFVH6/AGNIChI/w75Hd601sVquyWL4VlANTLoa5dFh13IM5sZgQLeCMTA3wapRZoIi3iAdViEnpjeVTiwF/cif2lSsT6PE3Lbila0NRkRor</vt:lpwstr>
  </property>
  <property fmtid="{D5CDD505-2E9C-101B-9397-08002B2CF9AE}" pid="23" name="x1ye=28">
    <vt:lpwstr>Bp8sCw/wvdDx0e/L6dnS4tQjzezZlCFPC4w6V7FlP+SDEgsGPDEEi4tosfnLFTes7PBJAiAHmjCBVHneqKxop3T0ToBX0zfwYze3h5YD5RjQ60bponQdSnedXztIg/rErdnYD/ERYVmvdak1CAgjXOs/9Jxxhm9KxvF2QRyzGJhM/e8DZj9309mcKnLR62dkN43IL78UEXYttxbQn0CQJTlpORXmIvHcgVE9FD3+A8YsNZVs9tQJXlWdev1Nb6Y</vt:lpwstr>
  </property>
  <property fmtid="{D5CDD505-2E9C-101B-9397-08002B2CF9AE}" pid="24" name="x1ye=29">
    <vt:lpwstr>1kMaJWGG5q4bwCf4Cp7HytqlhkP/7UrN48ca1brwkTNsMbeXzkGXnjwVr3t9hitGTqTQMg9Vi3VTZIcee3DEgz6s2g1lxibqvT5sWiXTYQgYuicoD6GfPccWwJnjdwq8a3d7Tu5twsQW/1FeAprIOD1saHafMlYc+4y0FJgKJkWFNr//vFbTXzVrLcXxeh//dor9D5DkZYID5NvJjacrHI9z0tIJiDfesxppQjdDhYeat1LVo0Zbx5T8ZgpG88r</vt:lpwstr>
  </property>
  <property fmtid="{D5CDD505-2E9C-101B-9397-08002B2CF9AE}" pid="25" name="x1ye=3">
    <vt:lpwstr>gBZ8md3dZfNxr+hwk4wMrEbHBtmtU3iEE8H+jtDJcbVcuNWEpoYJqal/eOfUQ12A+ZtmlGGfjgQhaqzyXzB+scjZbWPzASWfaEo0I6lEFKHKggbhEFAiTx8ci3lMvmL7PHXelCSJeaX2Y/t3VUNNCjl2itTe9Z7Zyk/M6ySg4ZKVYE2qp3IJ6FNiGdx3KKVc1qjBVweXVfccjvTCSXAMy/okBHQ94rQGOt3MEyv9nHWq8tULDbBunS5CkDNtORP</vt:lpwstr>
  </property>
  <property fmtid="{D5CDD505-2E9C-101B-9397-08002B2CF9AE}" pid="26" name="x1ye=30">
    <vt:lpwstr>ckqOEiPbWSsf6ivf46mTYuu9FJ4D3/1MM56/wN6J5DennRrbwvZxoqkyouHa4CT4oiYakG/JoGoQsQ8Ko+0chqMXubkTsqyn0kEBjlptdjo+4GMEA036jKJsqsId8kI8yP4uO85eIO3NJjLyr7K7NIiSMVBCv0As6Da7wp2/uwngvqyfcKNNTUDpb9nAGwSdZ4JzGpxObCTB9hOYOCvG1MLUhqGbcJr7MV1k8BKXobAHIbROXkzfUdgOwbyMmuq</vt:lpwstr>
  </property>
  <property fmtid="{D5CDD505-2E9C-101B-9397-08002B2CF9AE}" pid="27" name="x1ye=31">
    <vt:lpwstr>wgFwfTYd+GroqORmQTDRAkYPMkqfdwoQVaPGTmVw907fjX5oh80IvieHrE5FDwL/OGFqW2og8MlAsT00XEwkP/NrJOX7vHYMUmo3DWtE21zWbBcwt6ws7flo1drSfN6jIWl22XEGWQEk6qpHffc6UgYCjUpk/hgO4PsEI81PyxvHsqhCR0WcGXImLVyGi7xtbmh/36HYWqUnauvxn7Pm6djVsLi5VQukYn9ErO8ndfVlpANeUvlCU/qb1eqSsla</vt:lpwstr>
  </property>
  <property fmtid="{D5CDD505-2E9C-101B-9397-08002B2CF9AE}" pid="28" name="x1ye=32">
    <vt:lpwstr>8atxFLvlMY7568614wvHghns5alveS8lXhdRy4c2YnZTOfwhJ/QzA/JKEmmEkAXeHDOLSoeu4abowzXIE682zZwpHkuWiT87QDnuzDZm+Ou8ZYRCn+xYV28KaP9tJ1ZSct8ya2TkeEiAPDGJKQnniXw0NOTji/VqGytWjqatbRWydu+dxYdfGZJJp9Or4UG21eC/2GBkEM/9MISuDcX45TXbQo0574kCyI4Ex9HeGQNRhKr9V4wkbJfrd6f0nuM</vt:lpwstr>
  </property>
  <property fmtid="{D5CDD505-2E9C-101B-9397-08002B2CF9AE}" pid="29" name="x1ye=33">
    <vt:lpwstr>rJqCsDrxSfJY24DBKYgrReD0sw0BEFPzNbAMmfNqQVge4u6zecmoVS8WWV87QgtsBuSep9pEijrlElUm6MeXbSQz02Bi7Db4uDOMLVxUIvfMLE96HjayrpJEUfhZAySHLGpY6rcM1aJDd/xllqhKpaD6DISLtpoWxZpIO0Yee+2cDy3hJxoqo8fxuKR95IG9B3v7OAt5UQcxH1wAo3muF1v22oTGaO42fx5Au1rrXXY6RU60I3/g8j/b70wxtje</vt:lpwstr>
  </property>
  <property fmtid="{D5CDD505-2E9C-101B-9397-08002B2CF9AE}" pid="30" name="x1ye=34">
    <vt:lpwstr>14Ys64/v/UhI2FSRtATTGx/hSHENKat9cw3GK/wTZ3uH6RafCXBoBPLgEGCfCu97VKd/j6lRyq7IWKl8W6AJcTiuaPNoppe0YKcGsDmKGY7Gvvac+oswp+rmyvVb4GAkguCqMzRIf77PFffGQJxltZBpITI/rzoG2/wFsPY/nMkvMdQMBcoit0eGZM8VjFStE2EKF0LC5OLOXn/ELidG7/eOXvBoBTS4T2xXy5SzdyBVdSCt9TpNzp3NWh6NitI</vt:lpwstr>
  </property>
  <property fmtid="{D5CDD505-2E9C-101B-9397-08002B2CF9AE}" pid="31" name="x1ye=35">
    <vt:lpwstr>K8nEgnicjykHTvXw5V0y/ofYM3t+I0z1hVbx4TonSjy76sa1HfeCH3nwTG1Ej/lg7kpQu0AaOSOHd6fUZ11T0sQz91dz9wS0djyXIE4hPHPrdOOWQ2lSqlXCMb+OHZ8r7yHnus+PZYM75KMO/c5UlKWxr/9jyK9o9rPMn7JGnatwKsfdVnL/stKGa856WBPq1OukDs6+vV2qfa+4o+XVgYh3tDQcq/XHqEiolf4C0uFlSnlgPzHBCyCRBeRdTEN</vt:lpwstr>
  </property>
  <property fmtid="{D5CDD505-2E9C-101B-9397-08002B2CF9AE}" pid="32" name="x1ye=36">
    <vt:lpwstr>uLyq0cbE8PpiidacCI/4L86UXryIivrkCTh0YDZ3rNCPlThc2KGmmoBhKhRobga75ko54PS/Lf5h4G4134rMgpSFkUzz9q+seiPSleqjhxTlQ9KfuiZzGpZ6ym4S+5v6nrBFwJ3kSFI+WABUei5QmuAn4a4BkIKIMA9CHTX6KzvvjqtJTiCqp9TWn5pS4DPV2pv+7YOiCaaE++kcGQHSyxsyOu3gveAxY7XGzfWEKlSbHxVeWNmqWMZMkhaNy19</vt:lpwstr>
  </property>
  <property fmtid="{D5CDD505-2E9C-101B-9397-08002B2CF9AE}" pid="33" name="x1ye=37">
    <vt:lpwstr>oTYeyx7HcppskNjmvfDfKw7yz0kYvb2tHHxqZ065Hiv8ZLoFMWAYO3qm8grF4Av4G7yII8RAndOoC+wb9cbMrYrkr5D8DrEmPHDL2T5LK7N454Jatvx51Zzd/ap7LvixBgAXEjOFOFQ4KUZwLpRk3iejwkp8qcQ0M6XrxhyLDRMiEpCmlmAODlN8oDujPmd8NWmFg6uwRMw5BNha2Nac/5c/uIwGSL8pAXLRKOGXFEs0f/cU8V+9beCPw7NnwWz</vt:lpwstr>
  </property>
  <property fmtid="{D5CDD505-2E9C-101B-9397-08002B2CF9AE}" pid="34" name="x1ye=38">
    <vt:lpwstr>qZhiMBJeYCguIhuhv622JLV0RRMi3mqngf7dwk6ryLountPZwbCgI/ErAbOeQ6NVCbxjaRVpccq+LhIsYwqPalzZ0tDReUpdWjYZ2XpPDBEf8/C7WuEh3tcBxounSzqy3SAoARXCpUv+OAFF/FL66AFdW/e/aNdxo15tl8kWz4K2R9lOrHCfb7sFjXQ8bmgXW5qkuZZFyOUgLzM5z16ijzjsROjZYfzwVtnhYAsjAP//fz82OxeIJ1FBKRs+rQJ</vt:lpwstr>
  </property>
  <property fmtid="{D5CDD505-2E9C-101B-9397-08002B2CF9AE}" pid="35" name="x1ye=39">
    <vt:lpwstr>OeitZ3MlDvokCFSu1WIXSfi3fXmnLtHoYc82yefJYXRcLZP6XOebrEEyLPLUvqXTZzhJXoIUtpl2LHdq1wDpQt7WbUPuAvakV6Cis+OU16YJCLGtHFGuh6/I8/H9pwWt4bufzaqXClGL77JxWjwcPygEqgzyFS4ZUn9zAe1JvLogB0lHHfzjiTzTBP67axsLiQE8KDTR0wA7X3lxx5XufvrpLjBHpBRVWMK+PqA8EMeYVtkQHA48Ww1snJr9WkK</vt:lpwstr>
  </property>
  <property fmtid="{D5CDD505-2E9C-101B-9397-08002B2CF9AE}" pid="36" name="x1ye=4">
    <vt:lpwstr>igvwCF3Lhl7CKjIUCSACpoH0neRRpakjnCbZFj3i8u8ATATZ3CR3EalcRk+dvWuyB/WOx9RhGhCg9J0+H/NkPnBhpYG8oWJGTOd6xJUOGxHbIcG8fVSOs/VDSGhmTGUT/ZqQ07C2jS6e7SyBiA2WpNqwaJ3Sye51fH5FF0yzUX1DLCd1Zg5oZUMZbShmFlRm9USjoywQQTmt6teVNkZ2ulVih4YXsAl4s4V/FwXIr3OlspZzm/sYTvZTalqftDi</vt:lpwstr>
  </property>
  <property fmtid="{D5CDD505-2E9C-101B-9397-08002B2CF9AE}" pid="37" name="x1ye=40">
    <vt:lpwstr>4dUfN/jxHSe7ZTsQJKZABusfE1UKgPQtF6S7fdtJ0WknZxl07MrWemGFA5E04zQyJjXLLJpjxFmpfv1Rv3Sm9ydsRkprBD3agmPbfGTnTfqHE8l86qlYY1KsLAMkxd4gSrmuoB6Xjc2WL4Ym/2VSqm2339VMHTm3/lsMl45B9FUIs2z76fnpTbzbO6Tl5/O7rKLzIYrI2RBbWcM7aZZtOnsXKP44LoPcdYbVawrKpIn9G7MJgtnfMS0W7mPTE8C</vt:lpwstr>
  </property>
  <property fmtid="{D5CDD505-2E9C-101B-9397-08002B2CF9AE}" pid="38" name="x1ye=41">
    <vt:lpwstr>I44y7EaKHanzYxCNfSfmHgUc3VEsnUfiw/c0ONp0QiK7YPrAMefyS6aXxe75Woz1bMlts9ARyf0DUSjbbBRWsn6n5W0kgpuzkDdiiSW4XlQeNxnqoldApiH2EcbZO0x1AqJUAczltHuscIq/NoGKuBqpzflifwqYhOc5WF/8hxviXQ/xsfkevmVdzEVZK8x1KveT6eH8lbxoHBvAQGY5q/NcI5ymkYV7Vl4VHvOlHf/J+BU8KOI1+fCzE97odsM</vt:lpwstr>
  </property>
  <property fmtid="{D5CDD505-2E9C-101B-9397-08002B2CF9AE}" pid="39" name="x1ye=42">
    <vt:lpwstr>ut3xJUOObL8wNzwARZBpQAEaCyPChY6WqG9W5rwsBkd3UeqCc6+59cgNRq9hFMrvZcf01vFLi2m6gJlOst33gxwmNtPBKgTqLwQotktN5ScHsRWWAa3bzWMkAO1x+RMqioCCdHH0hr53K9RGSqIW29k4FiUQ/lCfEX20AIdkv7m3oPWmK93heOVgTefX1W6QstdvMbMkWeEbVWhRb0Vf/m0kblNUoORuPXSEKFcjtTW/l5CUazFioJ7x+dciq0M</vt:lpwstr>
  </property>
  <property fmtid="{D5CDD505-2E9C-101B-9397-08002B2CF9AE}" pid="40" name="x1ye=43">
    <vt:lpwstr>oeuXb70A0TaZUpJxF1vvnz7TNFbkTRU8PGH2vhd+GyuRNGkyp/grX8JC6xiH+9yyiTSsDA+n/nvKYoOf2XlVniLwtVJHfVMmUmqtDbkOuryJnTkZ/6A9hzCcH4xKd9nYreCTPiL5TlIsqBx8s6Zm8wimdjduQymB7KXWfawS3hLD/cnQN1c6XysfJzOnJDo/Tp0SMBzRGq6Ic79GAYHJ/YwEKHWnGbHMj77pK0XxLj7MtXVra0asOrXKR7XhkOu</vt:lpwstr>
  </property>
  <property fmtid="{D5CDD505-2E9C-101B-9397-08002B2CF9AE}" pid="41" name="x1ye=44">
    <vt:lpwstr>9BE12NiDcm0wmpA6UlJNXwTthWKRM1wBwaR5mJpzj3lrROkJ4cI//hJrGG1ULIRu2+sQDOXgj62hToGGBEb4qR8d6leV6o8dJwFjW53WfKsRtgBVOh0KyjZ8X1ibq0ImwtzzilS01f9/zROOiqfyFqdpi4lAN0aMnlizLFB2wm5ZZjlq6Y5ljpcrWayf/Yypfgai1xBL6I3nuoHmqJQtmEV6Z7M7MV8TssjDytdDALZsK5f8Mep+HhJbQIKB+nT</vt:lpwstr>
  </property>
  <property fmtid="{D5CDD505-2E9C-101B-9397-08002B2CF9AE}" pid="42" name="x1ye=45">
    <vt:lpwstr>2U1fr58/0SgfEPARO1Rm6MaTJ69kWp3uASrFZ8fWJmFMUNBwABuUOnZTanm6rT9b50Z74lFDI7jf9e3H4qkmyK2FcuMlHvzcMNzzJfdxJr/9i7PDOhN5xPIwcHXn9RK6l9TvECIFnapVEKK2KL6EIKi4eRyDnT9QuZszcNh6UP9b6lB+7CJcCIrcbYYCmyn9A59DUyrR6coIjcuOi5ULueFTc3SahOluYAVXCTvGyiCOY83yUrgL6V2fHT/r9IQ</vt:lpwstr>
  </property>
  <property fmtid="{D5CDD505-2E9C-101B-9397-08002B2CF9AE}" pid="43" name="x1ye=46">
    <vt:lpwstr>hk4jmxbIg+s8AH7yd36I8RHP1br+x3LD2NXXkNee710BeI4SOHa+VATgFv2PCTNn+al03OdQxeeh+LTdzMn2bTKjwO7M4txf0N51+zIwIzxkG1op8+BN8Yf3OyvxCMXPGfGfkTim8LvXmeKgDNMHkVNbL460izusI+crUnaF7F2Ho1UbIh5eKPWSpcL9tyoPLvl/gZMzPMX9MyHoaFqrYCbPYHJlUYYvj1N5DUJEbspYgGzyDWpM+rUbYg6MOoK</vt:lpwstr>
  </property>
  <property fmtid="{D5CDD505-2E9C-101B-9397-08002B2CF9AE}" pid="44" name="x1ye=47">
    <vt:lpwstr>VCA1AJsW0yzpLrM3Q+T9ht2bnRNmS0xg1nd4rKRcc4xVkWM+6vvRmorG0SfeUz4HdTA/ESvSn2SEx5ME1yCDHcAG43oaKtU0CIwTOze6fsrWoB0ks3J8PhnZFxSfz3YpL5HnVgkAN4+qlBbmO9kwmkCr967nriTJHANU6mFpsrrgHsAq4rSipcAB4Gr75ueCRm48bXQ132fsgwX+NR/HIR5OLdllINKf5+N/KIPE2hR4fxwZfpQA2S7+tbiRKWK</vt:lpwstr>
  </property>
  <property fmtid="{D5CDD505-2E9C-101B-9397-08002B2CF9AE}" pid="45" name="x1ye=48">
    <vt:lpwstr>dfptbf2nEHnvuyRkc1qnSkBkSaRcPlAQeorOyTqy/TUF0Tnsx4vdMco8QA79T5giSB39e7pDopBKZ+Ka8CH6mVhVaTZ+f848tLlqmH9MKaNbwvqs33GFWvt/4UXbpuITTQiWWzkNNuwpGB3IZ5ekFJ3L9h5Y9DtsicrM69O/ELQC9OGU+HyVhwHHPzIWVnH6wO73oEr8jNNUWkLBvnixpbCnt8a5CRjkH6QYt+c8/VH2x61tlezZXKQB9LpwL0R</vt:lpwstr>
  </property>
  <property fmtid="{D5CDD505-2E9C-101B-9397-08002B2CF9AE}" pid="46" name="x1ye=49">
    <vt:lpwstr>l8lcZGwWbgkL1UaBnjJjuM7n4P+pyvr7dms5sTz+cQX92qsvcf42SRgs2zCENc15UvU8datBHKA/46n/pvSyPp9fnC3D2ccYjFoFIq3nzHwQpwl8xq3+dgfH1ruzqeqDpn3a71U+mUTE6hqthZwKYxksVD4n4mVKyJbmB8+loQM4AN/pIVcC+4orfW90zLDSB/GGGyEG051VxBinrNv7YBkfY58mYhGhrDABzr+DZ5sjQcaS6Lic7X0y7oqiRsm</vt:lpwstr>
  </property>
  <property fmtid="{D5CDD505-2E9C-101B-9397-08002B2CF9AE}" pid="47" name="x1ye=5">
    <vt:lpwstr>rSPygdZatYmPRRbMVA8LBbO1YUvcB+VZ3HdodffIDtrHfeykIQaR64+hiJFd3fM/9cfb2IUAW7vDRLitcIXZwDZY+Ef+pCbLKnk7m5qHhF9m04bFtXKI9TEJBEieywxQTuxm878cQv6o/ychOWM3CZw32fFu26WuzMXrLsf21t+C8x+UHqP2rtsgbGY/XC6e4GKBtU+Ua62rQLGtEi2W0spksPcqwCYkkDcd2G0thzk+MkRplClY7hYasY22drm</vt:lpwstr>
  </property>
  <property fmtid="{D5CDD505-2E9C-101B-9397-08002B2CF9AE}" pid="48" name="x1ye=50">
    <vt:lpwstr>f2AwUJ1oxVCB8xhLSjnA5b5neNXWEDlmd2w3txOG8+iqQ4BN0NQgxjcci6trGoqbfBxV9kEQHKsHeNILpC3/pu3Lr9vVBSZUD8ibiWB2Qd06pRoj2KiSwmL+T9VzB/GKztDhkWNT33ReJHYB/AOWX98ZqmTkSMt2mofpig7Sw/NJMvgNKKN1Qit9Hi67EhKHmRzSQFJVKg0SYKbSwnzx/x1wbKJjZzsBdARq2Q9hrmr7mi45EsFdmu6iEov4dQz</vt:lpwstr>
  </property>
  <property fmtid="{D5CDD505-2E9C-101B-9397-08002B2CF9AE}" pid="49" name="x1ye=51">
    <vt:lpwstr>l8AADdZV+rHH/l0SyVKsRPapLpff4sk0wgZ1CXGh38YPo987IzQEHqL186zO2RfbpZnR1l94NRKf75PVKDc3cdABcbevDbnNJsGN32VN0d/dFZ2esqUjrLz3MR2jC9pKZkOMcfgZ/HD/ELjOPImgxQtzhdeodmus7/M/X66Luac2fUAW6xc1IVQE62s0AiI3df4aE0tliFm0URMA2YuL8vp8v1NKanLIHUpuZg3dIvk3mxdGCQL7rvBPKLYSfzJ</vt:lpwstr>
  </property>
  <property fmtid="{D5CDD505-2E9C-101B-9397-08002B2CF9AE}" pid="50" name="x1ye=52">
    <vt:lpwstr>z/5tpnUYeswnwisv72HrbOwTVPEnzN1uejEbf4C5LKJq/zSkZzsI0GQLD2kHxCWsELGtoc1Mt/kutAWb9w1wbgk8I+WO7C2mFTXAGs4owhLSTeAvjoo+AMLu02nhrxElrzz/P9uXh04jpkbCgo6EXRuVi0W9eCNW4Wj6YBAMOH5h8rySWXcDeTjBBUm76F+iILWVQ0Oe2yUPGUEBmMd2Bakm5qRFwBlu1de+xbexxCPfwCSC8NkK1U7Hmgc8Amh</vt:lpwstr>
  </property>
  <property fmtid="{D5CDD505-2E9C-101B-9397-08002B2CF9AE}" pid="51" name="x1ye=53">
    <vt:lpwstr>rR4LikAAd2OVGuq9jfa1i8oXdtBonItI3bybrcTRAHrCxQ3Swzn/iE624Nvrle7mlKqfPAsHWmDSwPqfO0/tsEKaAXcUukCHEG+mCugv8dj4xB+7L9bsUkoNidmszKa/j7oJVnFOwLuedjLYJuifQKcpVeFmLN5FXjvoeVUb0TLb/KC/54ZhyXdvLPhKTCtNlZmTpfXTexbGxI1CgGYXfh5FwFcfUc63+zWrUPw9NQM0GbPhiukapFDbcPaOChl</vt:lpwstr>
  </property>
  <property fmtid="{D5CDD505-2E9C-101B-9397-08002B2CF9AE}" pid="52" name="x1ye=54">
    <vt:lpwstr>HmZPyXQr+ul5lxSo0hvOuQP064jGpDuw0qWTAe/G2NrWI7JRW9BCSUtVyFhcCS5axoywItlmPmzSL+Lt/Ot82VIOQFqwi7KTNtreQJQ12Wmn+qW+DgzyZyevlVDWe2yXCy51OpAWDbz6o7VrcCK+BAo9RBDXO7xtkAqhGgP034C/n9j3hTFRVW8PvBd09oNuTqIh9xCifOpOMcuX3Q4R9awEmgnU/NMC/OvdS+op37ZxJQ7k1NPOxP9lzBCk1Ip</vt:lpwstr>
  </property>
  <property fmtid="{D5CDD505-2E9C-101B-9397-08002B2CF9AE}" pid="53" name="x1ye=55">
    <vt:lpwstr>wpwyvKGNuLgzCnBQMQwzQ9WG4Lib/jbMLHHLQMn/zgI1/9M4/3BO7zb+niBJpKoiKJfSJ1r4F/ey0rNVKIG4SDiK9ju84Qpvl6354P1K1a+Jia6S4hqjgvcvi31EL9lSdq5vrlyUNFoIAfDBK4qw6v5dkVH/1PgydtdYPZRvrhSj8YZo479W5ZzUJr4m7Kz0NAyKaIcogUPCH4O6GJbQG+Faa5+qSkbsErAg9Y0seiBg72/qcWkMXWs7I7A7auA</vt:lpwstr>
  </property>
  <property fmtid="{D5CDD505-2E9C-101B-9397-08002B2CF9AE}" pid="54" name="x1ye=56">
    <vt:lpwstr>gPF3K1G//Ht1tCokGp31E0DztlhUY+5PAbLFaoauCU2OIQexqnrl/VZYoUQT7hRb3H2vYxQTyi0KWCjLRofzUD0reVpCEv8KBlDhoD8YRF7g4SmpaFLR3y5as7FY18K1+C4pvq4yXUvl9yIKxgjOPy4PpmJhHj91lbi/wD2V03ZKcW8mlZDQJh1tRLK/BKmCWDBVDvO9VQVKmN9XA6b44A3Z2zraTfafUlZfvYxFrm6W6EyMaDtPCEEmdZZjRkl</vt:lpwstr>
  </property>
  <property fmtid="{D5CDD505-2E9C-101B-9397-08002B2CF9AE}" pid="55" name="x1ye=57">
    <vt:lpwstr>mxeHej5TsuQJd0gndUjOqJXPXjD9+fjqw3BkOvCcxBxVmTSsCZiM1m7keWNXIrL0uhVZd0N7PFjpOoRO02Px3tZu+PIj/XGSqduwvZcaHdPfV+F8eQ32uigY60d852r9V49W/6KFaJq6YHjblfvmKWr5boHVO8ApdY3bHy/X8IPnVN88G54IEIxmEM9Zdep6n7R8I1wA/aYPLz5kZH63RL5bvYvK7ePdfPcVyR5xglg4zyK7Cnd6jtP7RlyDTbl</vt:lpwstr>
  </property>
  <property fmtid="{D5CDD505-2E9C-101B-9397-08002B2CF9AE}" pid="56" name="x1ye=58">
    <vt:lpwstr>7RA9UOeqgEf6diuTaetymWUWmV+lLl0oSPrs0MIuW7+VPwmZkBtl9CIC7l8muOnO+k9uBPQw1AOtoUUtonzI0+mx6h7bhBI7BszGi6lftgjYFAatXfzFGHUKYkkDEXEavgT10vOYEXuQSbH8EJtEF4Cty4W4BZIJpH1sds+WzTYgehhVEzu2GPn7X81Z1zRcAPTkrtBDlsGlGl2JnK11qaM95cVs/qabJnJPgw9EXDFyEMT1wUPaaSkmTYk/whg</vt:lpwstr>
  </property>
  <property fmtid="{D5CDD505-2E9C-101B-9397-08002B2CF9AE}" pid="57" name="x1ye=59">
    <vt:lpwstr>tkYSbHwq535HsTd5r3juf67vBQhWc6zY06f1mNtYCA4/hsXf3Y5yV0VTEvLSgaJ89LH/93Qe6VE9ChcdNVp2fn/YCDGB4SjIQBlzSE6Pj/SQvc8GWdB586JblCo2hhGGqdMhOt0499MTUp40C3PBWdRZ9+rpddKNWge/pC/MLY9xXL9WAMlrBmC/esBFS273uEA4iYYNripqzXDoLX/al7R94HUjcyjQP6OK651bwKSR3fAxT+v8zk14+nd57DO</vt:lpwstr>
  </property>
  <property fmtid="{D5CDD505-2E9C-101B-9397-08002B2CF9AE}" pid="58" name="x1ye=6">
    <vt:lpwstr>sJuSsQe8vptHeCBneOeg5xdqmCf64g49AMubB5AvdNfZoyG/o+8zWZ9noNjVIeMqTsQbNldXf+tPHD+kFgbaikgBvHP+gpv+CpTWuuhz0o1EV3mKrQeDrVT5OFq3876GAyTCUVTLBS2FGAoOTSWXNWgVq/p/QHhgak6EtAIjtXUPpLw2ty1uZnW8JvyBIXfRWaCzXsPfAC15DF6UCPV45am6UJ7AGCjrH7C8/aBcxjditCoZ/aO3cAqME1eAKS0</vt:lpwstr>
  </property>
  <property fmtid="{D5CDD505-2E9C-101B-9397-08002B2CF9AE}" pid="59" name="x1ye=60">
    <vt:lpwstr>rv5Kn8jj38/RqzsvprxRQddkl/xoSJGoFNFmtW9+KCw3vFY0tgxNi+ICfZb+O1pE+g2DiRgGPWfLa8JjtnVg3PPlssbCQMlfJg1eVz7tFSfkgrm3JpEjlTFbMRJIaMnmVA+wf7zBH/UnVmg8xViTsGkxKEK3Vt0+dyuJRO+lKMTA2zEUhb+xH7G0NjG/JuQ0ldv7VcSYwnmTVdnd+pUHNUmTYPrH9RLWiUvDRAxcZ3sr21lXnGNw+gEUjcSMp0x</vt:lpwstr>
  </property>
  <property fmtid="{D5CDD505-2E9C-101B-9397-08002B2CF9AE}" pid="60" name="x1ye=61">
    <vt:lpwstr>edqKk4ZGIwU90fn1Wxh6b81PG/V1px4eo/r7VwE2G47/peXHLafI7ybkbkfon43lqesoepOGTadsZeF9WfVfB+xb2qyXmWyi0OlGlR6oITsZr/vg4lnLGCu63ROs70igo1pDl1leoyGU/MHVgtzse9wXXtMoe6aEzgcUjD/8W+adpsjfYxmfblFWuVG75JYeFlzFZDM3iEIomv2grblSJkr4Xbz7GheQ5Yh0+nhCXYxt5TvmVoZF4SOZqHwgDxo</vt:lpwstr>
  </property>
  <property fmtid="{D5CDD505-2E9C-101B-9397-08002B2CF9AE}" pid="61" name="x1ye=62">
    <vt:lpwstr>MQDHWQ9OG55xB+h+vn5MjKyh3nDUh+kHkVl9cQrnPbUwQuoCqLUqXmox+WLKmb/Q1z2P8CDppErZMzdYKujlpQYmXeOH2ZtqgrvvSwBstvdQhaNMpaXaI6IfSCoNJvf1Ir9VDzxdjT/M9LHsUNuMtlB3/9eQFZpcK1rSDka3A/ZRbg5u3m1apjtXli/5V12jFX8NvE/sKx6a5cXHhgQsCo6gBk5BFiNUbrbmOJgEnyivsjAntiVnacwET/sQGQg</vt:lpwstr>
  </property>
  <property fmtid="{D5CDD505-2E9C-101B-9397-08002B2CF9AE}" pid="62" name="x1ye=63">
    <vt:lpwstr>jV9ltwv/uEobbmq66KJF98XOfwKiU3pb+DwacCJv+jfttxMBp/c6gyXeOhnmpH3ZmPXP8CJsjEF+hrqX8mYMK/zgNawdxcioRhAqDpz+wh7OHnsg3+blL2XU9WvxHqd+uLZCa+5Pf3hSemUvpRu7oSiHpk7dhn0XWoKD24NA/VXOJtzQ538kreB57ttw/pg2YIq7D7zuPiCK6QfpFfu4sOyZiVEIjcNXw82KWT6wd00jPc4xeVZGXFyODYil0i3</vt:lpwstr>
  </property>
  <property fmtid="{D5CDD505-2E9C-101B-9397-08002B2CF9AE}" pid="63" name="x1ye=64">
    <vt:lpwstr>yuDtSoYZYmFw42O3nLGLEJ8B2bwZXa6TiPmP/VkTwQSBeExQ7Ju1A/3Z2XGXNDZFpigki35gR6aQ8JaCaTvH9x9ey4Fj9v//ASkznvRkPKg3FBkZ/0BjQsDDdtPB+1vIFp/h9hDGoro6GWAqWRXugYMKx3nYtmFh/h1DKuVsImpAIK28KfnkRLgGptOeJv/T8hvgB1cg4KLOVHfFQwegcY/rfceErxeb57nM/+C8B4pkmLI1B3TPTPpjDPevnYB</vt:lpwstr>
  </property>
  <property fmtid="{D5CDD505-2E9C-101B-9397-08002B2CF9AE}" pid="64" name="x1ye=65">
    <vt:lpwstr>lb1Vd/dIedl0FcN2FaEROaPGnsAmtUzDr4TIbxb3SOschh9e7gMzUBkBgpCWWQv4GwA/VTMRjgrLaQtre0UDhHnfHZWqJ7YSMo2CA+vwJg1L0w+yhP9VWlCb95D9ehqEX8FqZftRktOZA3tnJ86w786LToCoLeNSAZrFiKFvYF7Z95U6I0Kid6/86EbhpgdPAlxDmLLMnAqpmhYi51xymtKBqEVCdN8+4cGrkc59gMomUFoCLg5Tf0qcZgzdnn3</vt:lpwstr>
  </property>
  <property fmtid="{D5CDD505-2E9C-101B-9397-08002B2CF9AE}" pid="65" name="x1ye=66">
    <vt:lpwstr>EjIyTBKcEUOUJhsUJoQLC3EI0lz8k7HLznR6xbX5BGdgvZCn5+2JRiKtZhEAdOKOfFdK+XJkL8GYX+xLegDQeOsIZZq76pZ5uv4W9Co/BAifWChvjv7wTRoVyqMHBrG/ie3e6tqgyTEiv6TRGl/Jqn4CjIu43JTGR35pb/VXDWypbDQBD9IAdmCs3M7MxMz8z369cbKZugNdXdp0olsEmBLNdFWfCQTIptRsO+m6GkAecq05gERUp5ySu639ghU</vt:lpwstr>
  </property>
  <property fmtid="{D5CDD505-2E9C-101B-9397-08002B2CF9AE}" pid="66" name="x1ye=67">
    <vt:lpwstr>xsL+eL8lcz7F+gIZs7v+Geu4UkIOPGWFGCi7FZpjcYf+964jlNqc1vjfSzTsEXZFsyvutlNq39KQo0sIly94wJnREdkHWZCwH3UYWyH4ouhL4g8F52cmx6ovVK1j8pOjK5Q8MkxcNqbP9g6jrELTysCJus4zWt5mkowKjfXKdZOXLb4mSK6xYGw7ny0OIGZv+UPn7lG/khNexLY9jj+75J0k6z8xcGLJZzl9MG1g1N8RCfzF9y7WG+GOcIaY51x</vt:lpwstr>
  </property>
  <property fmtid="{D5CDD505-2E9C-101B-9397-08002B2CF9AE}" pid="67" name="x1ye=68">
    <vt:lpwstr>MP08EoBaT02b8AqIpmU3bg867TsCrWEJxvThXr1cdUxdaqeGDenegiXiJRteFUZXF0uPmAmlUFXMNf3l41/mALVRyaF6WgTxo1lwgyLg4z3MqBDNpqsfW/oo4u54C1ReU1Xg30uq1S2kEH43vEK3NWaP2KYiMnqL1dFOeVIuZ0NsTp4a/l9V6/ZGK1LQ/axzUG5wHX6ASD8ELSR287x36e5cn5KldD1MzQ7eX9vKvNjq8amlsxgfjIMoqkfTxQs</vt:lpwstr>
  </property>
  <property fmtid="{D5CDD505-2E9C-101B-9397-08002B2CF9AE}" pid="68" name="x1ye=69">
    <vt:lpwstr>fIJqdWpEtQjxDKMetV7C1LhYHeyALZuygzteAftgxdc52zl9jSer7Y4/2/OG9XuV8ZkJDXU59NpbOtQyWTZYFOJXFpb6H1mKNCA6/ap8mMU+G0YTUAMaeShUOisw90p8Vd8Y+gSul05pcWvFv6okFeexOdid4EArIhQVB8q61Lo3W4qU074RNh3c0W7Aof4NDajRxZn6g+XAW9Emde1s23Op4InQzcuOq5CCItAAYz9MzD0Kh6eUnTF/MYl41iD</vt:lpwstr>
  </property>
  <property fmtid="{D5CDD505-2E9C-101B-9397-08002B2CF9AE}" pid="69" name="x1ye=7">
    <vt:lpwstr>wAQqtHR5jNEkEmW7hFoF6NTy2Md/e4zDTjh9Ku6FiW1SA4c9dvnzEMRFkLFD0VKy0YyfrX7t/PxxJFaCGkEzkuwJUUmas9h8cLNjtds3ALDB1lZjKl60Wd25lgwdK/D3/6/j6AeZ70lWl1WK/WV360En5hT+P7IIofZIsENhgH+Rlh2YU9af22qHkDtb0jCl4rsHYCHyBYzdtrosdclTLxjiax+KVBoZKgjjOfRkchIQ5JXyBNFPznpEM3TDakK</vt:lpwstr>
  </property>
  <property fmtid="{D5CDD505-2E9C-101B-9397-08002B2CF9AE}" pid="70" name="x1ye=70">
    <vt:lpwstr>MU1MdoAxNaRPN8eqtuI9l0OefgdOJDDbwrQ7BpSLsm7Q0QU6pgvdvyXb0Vqac09wwc8koa33KdAz48JIcj6UJgUaBAhwsdxEZSQtwIvEfhky3PbRRPPyRAfJfSwBne6gywAQdhTBUFYIL0qOntRQ7OW4GuODDwGYcBY0QxcRh9poSKzJBEdJaMIbUgE359iBGS+CTgVcjmD/tbGOHkWCeczSuA4mKn8wuaZrI6vOMZnFDGh6Bkv8+cYQc8vaffa</vt:lpwstr>
  </property>
  <property fmtid="{D5CDD505-2E9C-101B-9397-08002B2CF9AE}" pid="71" name="x1ye=71">
    <vt:lpwstr>3S85o/Mh4NssaOpb8tbYEKiCgrtHIY2xNdnYYn3s4wWB2g9xoD2cWHmy7+BbvQ7hR+ngmqoSZ/liwRneQVdPECcnlPoceVPXC5pO3sBiL7VlTudsnBdFEBrG8xlSVGT8Gqz7j/HvdRK8Usql/h6dkBT3seLn8czAaIFFWq02wlxeL/c8I9YfLLKr7fmTAacaTng+N2VIlKFrk5VPrAEAsptnyGO6EhMAhYXKX1lQ+AxIneVrEJbmOsTwcm4krO8</vt:lpwstr>
  </property>
  <property fmtid="{D5CDD505-2E9C-101B-9397-08002B2CF9AE}" pid="72" name="x1ye=72">
    <vt:lpwstr>jgfi2flVbL/XGiKeVGWodSyqFDepYebNf7z5l8SYoZFSHF52rqdswkAPVMfTduJoWN+YeuGhF1ai6g5jUOTQejfFCB6zBBzWwDcQJoLk7KiUaQHcTHO17WGeFsPPyCM2yn/gnzfNi1GT6+/U5Z9OU3xe3fXgpItX5XNhbDzPjo+eZYmicSqs/hX+7isR9gvJ6y4qmrOaIFL6D6UCbBr9wowAWvAFMfLw/WzrcDTV2JsPE8EXO7ypQXqbEHGSQox</vt:lpwstr>
  </property>
  <property fmtid="{D5CDD505-2E9C-101B-9397-08002B2CF9AE}" pid="73" name="x1ye=73">
    <vt:lpwstr>4CR+OEkQ/CKQ64ef2goMIeKUOECPLCzz7k/9/W9Hv6Hh7VweESGlbKkeEn6F6aMiZtt5E8yJsoO7ZdC9VPtkV0O5ahJ8EAvT/5XZUH9MlZ6M02XYTZgw0UqB9UavxuDrnYQHOljgrwv3DRhPz489pi3Dk54K2ixvSqS8j6YhHW0qNJ5xRUDmk98hekCdgvBnttBk54Jay09KLh7PLb4767W7Yu3QOiwrv02zzAumJ0ryfumiW5cM6zcVpA6bnmR</vt:lpwstr>
  </property>
  <property fmtid="{D5CDD505-2E9C-101B-9397-08002B2CF9AE}" pid="74" name="x1ye=74">
    <vt:lpwstr>r9Xpi26wcvjWNOQ0NTel09EOVwbwqtH97kuYUAB7Tbk4FGcCH15dJu+puoz/rD28OG8zgZlGtwgUiJo/ve+FRk6SD7ada4+MBK6USod/rEHH1lgvvnsQhhA8aPR5+NKqR83GpfHh++GW/qhyBd+Pw5sklVZeVsEvOxDwnZV4lyc//mkHa81z6DkTGkpFJveW9fIBv86cpi2NulSck5CTl411DXxurlQNnx7Thd0G1IPOgDX0GM9gTXY3PHRMfi0</vt:lpwstr>
  </property>
  <property fmtid="{D5CDD505-2E9C-101B-9397-08002B2CF9AE}" pid="75" name="x1ye=75">
    <vt:lpwstr>X66B9CsrJ93FGrV3E3pEP2SXytjzbq6tEu8xwk7pFeuT9etkhl4MhQrPTbdhEfzlG30hQWvRAvxD5aHuywgSgAA</vt:lpwstr>
  </property>
  <property fmtid="{D5CDD505-2E9C-101B-9397-08002B2CF9AE}" pid="76" name="x1ye=8">
    <vt:lpwstr>k3xj2OXFSzE8W4yWrUjVTz8yGLBV1fE7p8FoHu8XBV0ky3zfJ6PN5oH5eXQTrJ8lAciqTDt/E1ULCfQPqM8tlGJFxlHTqxZqd5je4v/qm4QBMB7Yhf+Ln/aQoDxiZQFP8sGjfhm1HCnwgevnY8xArCsbxFIDam5jg2k1I58xkGvsGQ3dMs/nXxYYkZ7Bxs5KjejwFrW5oFJm7E9Vltpx178lc+mKTZQF/ETnV4lYOM9C1LyoM4G1VOeLP/uz9L0</vt:lpwstr>
  </property>
  <property fmtid="{D5CDD505-2E9C-101B-9397-08002B2CF9AE}" pid="77" name="x1ye=9">
    <vt:lpwstr>zv5HInnTchn+4oG+DtD17r1Q/N0snPcF+vKHHjtV/Maf+gD8OwYRzQ3qxQqbFL9v7PnQV5g7loRHJ81wsmwWTuPpqZgjhXiT/AUMNdocCw7EQZf+Q5gf/NexHoMEytc78DLRN6mAh7yyYHDly0z+owCLzgtbPrmvn7TJOAsiQnBtFGW4L0CQZrIHKDBwRN5sWCPTsmtf0kQcNqWnXAHlyPhACv+F8v0oONoEi5zJ38saEzk9v7LYrreW37YPgC5</vt:lpwstr>
  </property>
</Properties>
</file>